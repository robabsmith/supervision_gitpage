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85537" w14:textId="45D9F8AB" w:rsidR="00651F3D" w:rsidRPr="003509D9" w:rsidRDefault="00651F3D" w:rsidP="00AB2B36">
      <w:pPr>
        <w:pStyle w:val="Pre-contents"/>
      </w:pPr>
    </w:p>
    <w:tbl>
      <w:tblPr>
        <w:tblStyle w:val="TableGrid"/>
        <w:tblW w:w="10038" w:type="dxa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9"/>
        <w:gridCol w:w="3119"/>
      </w:tblGrid>
      <w:tr w:rsidR="00651F3D" w:rsidRPr="003509D9" w14:paraId="774A8FE8" w14:textId="77777777" w:rsidTr="00810C4B">
        <w:tc>
          <w:tcPr>
            <w:tcW w:w="6919" w:type="dxa"/>
          </w:tcPr>
          <w:p w14:paraId="78C4F03B" w14:textId="2656BEDA" w:rsidR="00651F3D" w:rsidRPr="003509D9" w:rsidRDefault="003509D9" w:rsidP="00810C4B">
            <w:pPr>
              <w:pStyle w:val="Pre-contents"/>
              <w:spacing w:line="360" w:lineRule="auto"/>
              <w:rPr>
                <w:b/>
                <w:bCs/>
              </w:rPr>
            </w:pPr>
            <w:r w:rsidRPr="003509D9">
              <w:rPr>
                <w:b/>
                <w:bCs/>
              </w:rPr>
              <w:t xml:space="preserve">Project gruppe nummer: </w:t>
            </w:r>
            <w:r w:rsidRPr="003509D9">
              <w:t xml:space="preserve">1, 2, </w:t>
            </w:r>
            <w:proofErr w:type="gramStart"/>
            <w:r w:rsidRPr="003509D9">
              <w:t>3..?</w:t>
            </w:r>
            <w:proofErr w:type="gramEnd"/>
          </w:p>
        </w:tc>
        <w:tc>
          <w:tcPr>
            <w:tcW w:w="3119" w:type="dxa"/>
          </w:tcPr>
          <w:p w14:paraId="36410431" w14:textId="24ED0F3E" w:rsidR="00651F3D" w:rsidRPr="003509D9" w:rsidRDefault="00651F3D" w:rsidP="00810C4B">
            <w:pPr>
              <w:pStyle w:val="Pre-contents"/>
              <w:spacing w:line="360" w:lineRule="auto"/>
            </w:pPr>
            <w:r w:rsidRPr="003509D9">
              <w:rPr>
                <w:b/>
                <w:bCs/>
              </w:rPr>
              <w:t>Dato:</w:t>
            </w:r>
            <w:r w:rsidRPr="003509D9">
              <w:t xml:space="preserve"> </w:t>
            </w:r>
            <w:r w:rsidR="00A3266B">
              <w:t>23</w:t>
            </w:r>
            <w:r w:rsidRPr="003509D9">
              <w:t xml:space="preserve"> </w:t>
            </w:r>
            <w:r w:rsidR="00A3266B">
              <w:t>april</w:t>
            </w:r>
            <w:r w:rsidRPr="003509D9">
              <w:t xml:space="preserve"> 2021</w:t>
            </w:r>
          </w:p>
        </w:tc>
      </w:tr>
      <w:tr w:rsidR="00651F3D" w:rsidRPr="003509D9" w14:paraId="75C3BD00" w14:textId="77777777" w:rsidTr="00810C4B">
        <w:tc>
          <w:tcPr>
            <w:tcW w:w="6919" w:type="dxa"/>
          </w:tcPr>
          <w:p w14:paraId="027FBBC2" w14:textId="4D1466C8" w:rsidR="00651F3D" w:rsidRPr="003509D9" w:rsidRDefault="003509D9" w:rsidP="00810C4B">
            <w:pPr>
              <w:pStyle w:val="Pre-contents"/>
              <w:spacing w:line="360" w:lineRule="auto"/>
              <w:rPr>
                <w:b/>
                <w:bCs/>
              </w:rPr>
            </w:pPr>
            <w:r w:rsidRPr="003509D9">
              <w:rPr>
                <w:b/>
                <w:bCs/>
              </w:rPr>
              <w:t xml:space="preserve">Vejleder møde nummer: </w:t>
            </w:r>
            <w:r w:rsidRPr="003509D9">
              <w:t>1/2</w:t>
            </w:r>
            <w:proofErr w:type="gramStart"/>
            <w:r w:rsidRPr="003509D9">
              <w:t>/..?</w:t>
            </w:r>
            <w:proofErr w:type="gramEnd"/>
          </w:p>
        </w:tc>
        <w:tc>
          <w:tcPr>
            <w:tcW w:w="3119" w:type="dxa"/>
          </w:tcPr>
          <w:p w14:paraId="7952BA58" w14:textId="7EE5D6E2" w:rsidR="00651F3D" w:rsidRPr="00A3266B" w:rsidRDefault="00651F3D" w:rsidP="00810C4B">
            <w:pPr>
              <w:pStyle w:val="Pre-contents"/>
              <w:spacing w:line="360" w:lineRule="auto"/>
            </w:pPr>
            <w:r w:rsidRPr="00A3266B">
              <w:rPr>
                <w:b/>
                <w:bCs/>
              </w:rPr>
              <w:t>Sted o</w:t>
            </w:r>
            <w:r w:rsidR="00A3266B" w:rsidRPr="00A3266B">
              <w:rPr>
                <w:b/>
                <w:bCs/>
              </w:rPr>
              <w:t>g</w:t>
            </w:r>
            <w:r w:rsidRPr="00A3266B">
              <w:rPr>
                <w:b/>
                <w:bCs/>
              </w:rPr>
              <w:t xml:space="preserve"> tid:</w:t>
            </w:r>
            <w:r w:rsidRPr="00A3266B">
              <w:t xml:space="preserve"> MS Teams, </w:t>
            </w:r>
            <w:r w:rsidR="00A3266B" w:rsidRPr="00A3266B">
              <w:t>10:30</w:t>
            </w:r>
          </w:p>
        </w:tc>
      </w:tr>
      <w:tr w:rsidR="003509D9" w:rsidRPr="003509D9" w14:paraId="277090AF" w14:textId="77777777" w:rsidTr="00810C4B">
        <w:tc>
          <w:tcPr>
            <w:tcW w:w="6919" w:type="dxa"/>
          </w:tcPr>
          <w:p w14:paraId="628BE923" w14:textId="22B7F7F3" w:rsidR="003509D9" w:rsidRPr="003509D9" w:rsidRDefault="003509D9" w:rsidP="00810C4B">
            <w:pPr>
              <w:pStyle w:val="Pre-contents"/>
              <w:spacing w:line="360" w:lineRule="auto"/>
              <w:rPr>
                <w:b/>
                <w:bCs/>
              </w:rPr>
            </w:pPr>
            <w:r w:rsidRPr="003509D9">
              <w:rPr>
                <w:b/>
                <w:bCs/>
              </w:rPr>
              <w:t xml:space="preserve">Semester: </w:t>
            </w:r>
            <w:r w:rsidRPr="003509D9">
              <w:t>2/3/4/5/6?</w:t>
            </w:r>
          </w:p>
        </w:tc>
        <w:tc>
          <w:tcPr>
            <w:tcW w:w="3119" w:type="dxa"/>
          </w:tcPr>
          <w:p w14:paraId="2C7BE0EC" w14:textId="77777777" w:rsidR="003509D9" w:rsidRPr="003509D9" w:rsidRDefault="003509D9" w:rsidP="00810C4B">
            <w:pPr>
              <w:pStyle w:val="Pre-contents"/>
              <w:spacing w:line="360" w:lineRule="auto"/>
              <w:rPr>
                <w:b/>
                <w:bCs/>
              </w:rPr>
            </w:pPr>
          </w:p>
        </w:tc>
      </w:tr>
    </w:tbl>
    <w:p w14:paraId="7136A3A8" w14:textId="68E46F29" w:rsidR="00651F3D" w:rsidRPr="003509D9" w:rsidRDefault="00651F3D" w:rsidP="00651F3D">
      <w:pPr>
        <w:pStyle w:val="Pre-contents"/>
      </w:pPr>
    </w:p>
    <w:p w14:paraId="1E895A0E" w14:textId="39D1EBDF" w:rsidR="003509D9" w:rsidRPr="003B3CD2" w:rsidRDefault="003509D9" w:rsidP="00651F3D">
      <w:pPr>
        <w:pStyle w:val="Pre-contents"/>
        <w:rPr>
          <w:b/>
          <w:bCs/>
          <w:u w:val="single"/>
        </w:rPr>
      </w:pPr>
      <w:r w:rsidRPr="003B3CD2">
        <w:rPr>
          <w:b/>
          <w:bCs/>
          <w:u w:val="single"/>
        </w:rPr>
        <w:t>Projekt</w:t>
      </w:r>
      <w:r w:rsidR="003B3CD2" w:rsidRPr="003B3CD2">
        <w:rPr>
          <w:b/>
          <w:bCs/>
          <w:u w:val="single"/>
        </w:rPr>
        <w:t>ets nuværende</w:t>
      </w:r>
      <w:r w:rsidRPr="003B3CD2">
        <w:rPr>
          <w:b/>
          <w:bCs/>
          <w:u w:val="single"/>
        </w:rPr>
        <w:t xml:space="preserve"> problemformulering:</w:t>
      </w:r>
    </w:p>
    <w:p w14:paraId="5625A238" w14:textId="6132B8BF" w:rsidR="00651F3D" w:rsidRDefault="003B3CD2" w:rsidP="00AB2B36">
      <w:pPr>
        <w:pStyle w:val="Pre-contents"/>
      </w:pPr>
      <w:r>
        <w:t xml:space="preserve">Her skrives nuværende problemformulering.  Her skrives nuværende problemformulering.  Her skrives nuværende problemformulering.  Her skrives nuværende problemformulering.  Her skrives nuværende problemformulering.  Her skrives nuværende problemformulering.  Her skrives nuværende problemformulering.  </w:t>
      </w:r>
    </w:p>
    <w:p w14:paraId="05313500" w14:textId="4BCB0569" w:rsidR="003B3CD2" w:rsidRDefault="003B3CD2" w:rsidP="00AB2B36">
      <w:pPr>
        <w:pStyle w:val="Pre-contents"/>
      </w:pPr>
    </w:p>
    <w:p w14:paraId="469B60C4" w14:textId="77777777" w:rsidR="003B3CD2" w:rsidRPr="003509D9" w:rsidRDefault="003B3CD2" w:rsidP="00AB2B36">
      <w:pPr>
        <w:pStyle w:val="Pre-contents"/>
      </w:pPr>
    </w:p>
    <w:p w14:paraId="3DD37C80" w14:textId="21A11789" w:rsidR="003836BE" w:rsidRPr="003509D9" w:rsidRDefault="00463836" w:rsidP="00AB2B36">
      <w:pPr>
        <w:pStyle w:val="Pre-contents"/>
      </w:pPr>
      <w:r w:rsidRPr="003509D9">
        <w:t>Fredag</w:t>
      </w:r>
      <w:r w:rsidR="008B6E66" w:rsidRPr="003509D9">
        <w:t xml:space="preserve"> den </w:t>
      </w:r>
      <w:r w:rsidR="00A3266B">
        <w:t xml:space="preserve">23. april </w:t>
      </w:r>
      <w:r w:rsidR="003836BE" w:rsidRPr="003509D9">
        <w:t>202</w:t>
      </w:r>
      <w:r w:rsidR="003509D9" w:rsidRPr="003509D9">
        <w:t>1</w:t>
      </w:r>
      <w:r w:rsidR="008B6E66" w:rsidRPr="003509D9">
        <w:t xml:space="preserve"> </w:t>
      </w:r>
      <w:r w:rsidR="003B35FA" w:rsidRPr="003509D9">
        <w:t xml:space="preserve">afholdtes </w:t>
      </w:r>
      <w:r w:rsidR="003509D9" w:rsidRPr="003509D9">
        <w:t>gruppemøde</w:t>
      </w:r>
      <w:r w:rsidR="003B3CD2">
        <w:t xml:space="preserve"> med vejleder Rob Smith</w:t>
      </w:r>
      <w:r w:rsidR="003509D9" w:rsidRPr="003509D9">
        <w:t>.</w:t>
      </w:r>
    </w:p>
    <w:p w14:paraId="4A000972" w14:textId="7E77434F" w:rsidR="003B35FA" w:rsidRPr="003509D9" w:rsidRDefault="003B35FA" w:rsidP="00AB2B36">
      <w:pPr>
        <w:pStyle w:val="Pre-contents"/>
      </w:pPr>
    </w:p>
    <w:p w14:paraId="3E167AC7" w14:textId="7CB1B2B1" w:rsidR="00AB2B36" w:rsidRPr="003509D9" w:rsidRDefault="003509D9" w:rsidP="00AB2B36">
      <w:pPr>
        <w:pStyle w:val="Pre-contents"/>
      </w:pPr>
      <w:r>
        <w:t>Mødet</w:t>
      </w:r>
      <w:r w:rsidR="003B35FA" w:rsidRPr="003509D9">
        <w:t>s dagsorden indeholdt følgende punkter:</w:t>
      </w:r>
    </w:p>
    <w:p w14:paraId="6A40F7E0" w14:textId="59722D68" w:rsidR="003509D9" w:rsidRPr="003509D9" w:rsidRDefault="003509D9" w:rsidP="00AB2B36">
      <w:pPr>
        <w:pStyle w:val="Pre-contents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798"/>
      </w:tblGrid>
      <w:tr w:rsidR="003B3CD2" w:rsidRPr="003B3CD2" w14:paraId="76723D05" w14:textId="4F12B4C3" w:rsidTr="003B3CD2">
        <w:tc>
          <w:tcPr>
            <w:tcW w:w="2405" w:type="dxa"/>
          </w:tcPr>
          <w:p w14:paraId="693A2389" w14:textId="77777777" w:rsidR="003B3CD2" w:rsidRPr="003B3CD2" w:rsidRDefault="003B3CD2" w:rsidP="00571FE2">
            <w:pPr>
              <w:pStyle w:val="Pre-contents"/>
              <w:rPr>
                <w:b/>
                <w:bCs/>
                <w:u w:val="single"/>
              </w:rPr>
            </w:pPr>
            <w:r w:rsidRPr="003B3CD2">
              <w:rPr>
                <w:b/>
                <w:bCs/>
                <w:u w:val="single"/>
              </w:rPr>
              <w:t>Roller til mødet:</w:t>
            </w:r>
          </w:p>
        </w:tc>
        <w:tc>
          <w:tcPr>
            <w:tcW w:w="284" w:type="dxa"/>
          </w:tcPr>
          <w:p w14:paraId="38C84B8B" w14:textId="4A70FEEE" w:rsidR="003B3CD2" w:rsidRPr="003B3CD2" w:rsidRDefault="003B3CD2" w:rsidP="00571FE2">
            <w:pPr>
              <w:pStyle w:val="Pre-contents"/>
              <w:rPr>
                <w:b/>
                <w:bCs/>
                <w:u w:val="single"/>
              </w:rPr>
            </w:pPr>
          </w:p>
        </w:tc>
        <w:tc>
          <w:tcPr>
            <w:tcW w:w="6798" w:type="dxa"/>
          </w:tcPr>
          <w:p w14:paraId="1BAD75DB" w14:textId="77777777" w:rsidR="003B3CD2" w:rsidRPr="003B3CD2" w:rsidRDefault="003B3CD2" w:rsidP="00571FE2">
            <w:pPr>
              <w:pStyle w:val="Pre-contents"/>
              <w:rPr>
                <w:b/>
                <w:bCs/>
                <w:u w:val="single"/>
              </w:rPr>
            </w:pPr>
          </w:p>
        </w:tc>
      </w:tr>
      <w:tr w:rsidR="003B3CD2" w:rsidRPr="003B3CD2" w14:paraId="53A61238" w14:textId="688F244E" w:rsidTr="003B3CD2">
        <w:tc>
          <w:tcPr>
            <w:tcW w:w="2405" w:type="dxa"/>
          </w:tcPr>
          <w:p w14:paraId="179BEB7E" w14:textId="645A4A38" w:rsidR="003B3CD2" w:rsidRPr="003B3CD2" w:rsidRDefault="003B3CD2" w:rsidP="00571FE2">
            <w:pPr>
              <w:pStyle w:val="Pre-contents"/>
            </w:pPr>
            <w:r w:rsidRPr="003B3CD2">
              <w:t>Dagsorden ansvarligt</w:t>
            </w:r>
          </w:p>
        </w:tc>
        <w:tc>
          <w:tcPr>
            <w:tcW w:w="284" w:type="dxa"/>
          </w:tcPr>
          <w:p w14:paraId="601F2A29" w14:textId="4C84DED5" w:rsidR="003B3CD2" w:rsidRPr="003B3CD2" w:rsidRDefault="003B3CD2" w:rsidP="00571FE2">
            <w:pPr>
              <w:pStyle w:val="Pre-contents"/>
            </w:pPr>
            <w:r>
              <w:t>:</w:t>
            </w:r>
          </w:p>
        </w:tc>
        <w:tc>
          <w:tcPr>
            <w:tcW w:w="6798" w:type="dxa"/>
          </w:tcPr>
          <w:p w14:paraId="5670A4B1" w14:textId="5EF7DFAB" w:rsidR="003B3CD2" w:rsidRDefault="003B3CD2" w:rsidP="00571FE2">
            <w:pPr>
              <w:pStyle w:val="Pre-contents"/>
            </w:pPr>
            <w:r>
              <w:t>Navn af personen</w:t>
            </w:r>
          </w:p>
        </w:tc>
      </w:tr>
      <w:tr w:rsidR="003B3CD2" w:rsidRPr="003B3CD2" w14:paraId="523A0763" w14:textId="3A6B0AC5" w:rsidTr="003B3CD2">
        <w:tc>
          <w:tcPr>
            <w:tcW w:w="2405" w:type="dxa"/>
          </w:tcPr>
          <w:p w14:paraId="2515D932" w14:textId="76DE3802" w:rsidR="003B3CD2" w:rsidRPr="003B3CD2" w:rsidRDefault="003B3CD2" w:rsidP="00571FE2">
            <w:pPr>
              <w:pStyle w:val="Pre-contents"/>
            </w:pPr>
            <w:r w:rsidRPr="003B3CD2">
              <w:t>Sekreter</w:t>
            </w:r>
          </w:p>
        </w:tc>
        <w:tc>
          <w:tcPr>
            <w:tcW w:w="284" w:type="dxa"/>
          </w:tcPr>
          <w:p w14:paraId="18450409" w14:textId="206560E1" w:rsidR="003B3CD2" w:rsidRPr="003B3CD2" w:rsidRDefault="003B3CD2" w:rsidP="00571FE2">
            <w:pPr>
              <w:pStyle w:val="Pre-contents"/>
            </w:pPr>
            <w:r>
              <w:t>:</w:t>
            </w:r>
          </w:p>
        </w:tc>
        <w:tc>
          <w:tcPr>
            <w:tcW w:w="6798" w:type="dxa"/>
          </w:tcPr>
          <w:p w14:paraId="3788F3B2" w14:textId="1B843FD4" w:rsidR="003B3CD2" w:rsidRDefault="003B3CD2" w:rsidP="00571FE2">
            <w:pPr>
              <w:pStyle w:val="Pre-contents"/>
            </w:pPr>
            <w:r>
              <w:t>Navn af personen</w:t>
            </w:r>
          </w:p>
        </w:tc>
      </w:tr>
      <w:tr w:rsidR="003B3CD2" w:rsidRPr="003B3CD2" w14:paraId="3366FA8C" w14:textId="1BF9BC1F" w:rsidTr="003B3CD2">
        <w:tc>
          <w:tcPr>
            <w:tcW w:w="2405" w:type="dxa"/>
          </w:tcPr>
          <w:p w14:paraId="173A51F6" w14:textId="4617939F" w:rsidR="003B3CD2" w:rsidRPr="003B3CD2" w:rsidRDefault="003B3CD2" w:rsidP="00571FE2">
            <w:pPr>
              <w:pStyle w:val="Pre-contents"/>
            </w:pPr>
            <w:r w:rsidRPr="003B3CD2">
              <w:t>Moderatoren</w:t>
            </w:r>
          </w:p>
        </w:tc>
        <w:tc>
          <w:tcPr>
            <w:tcW w:w="284" w:type="dxa"/>
          </w:tcPr>
          <w:p w14:paraId="0266BA1E" w14:textId="6C4266DC" w:rsidR="003B3CD2" w:rsidRPr="003B3CD2" w:rsidRDefault="003B3CD2" w:rsidP="00571FE2">
            <w:pPr>
              <w:pStyle w:val="Pre-contents"/>
            </w:pPr>
            <w:r>
              <w:t>:</w:t>
            </w:r>
          </w:p>
        </w:tc>
        <w:tc>
          <w:tcPr>
            <w:tcW w:w="6798" w:type="dxa"/>
          </w:tcPr>
          <w:p w14:paraId="56B2BD8A" w14:textId="3B917591" w:rsidR="003B3CD2" w:rsidRDefault="003B3CD2" w:rsidP="00571FE2">
            <w:pPr>
              <w:pStyle w:val="Pre-contents"/>
            </w:pPr>
            <w:r>
              <w:t>Navn af personen</w:t>
            </w:r>
          </w:p>
        </w:tc>
      </w:tr>
    </w:tbl>
    <w:p w14:paraId="526FD47D" w14:textId="10223325" w:rsidR="003509D9" w:rsidRDefault="003509D9" w:rsidP="00AB2B36">
      <w:pPr>
        <w:pStyle w:val="Pre-contents"/>
      </w:pPr>
    </w:p>
    <w:p w14:paraId="5EA5B150" w14:textId="5194AE8A" w:rsidR="00AB2B36" w:rsidRPr="003509D9" w:rsidRDefault="00AB2B36" w:rsidP="00AB2B36">
      <w:pPr>
        <w:pStyle w:val="Pre-contents"/>
      </w:pPr>
    </w:p>
    <w:p w14:paraId="08F4F16E" w14:textId="10AA73E5" w:rsidR="00AB2B36" w:rsidRPr="003509D9" w:rsidRDefault="00A30120" w:rsidP="00274892">
      <w:pPr>
        <w:pStyle w:val="Pre-contents"/>
        <w:rPr>
          <w:b/>
          <w:bCs/>
        </w:rPr>
      </w:pPr>
      <w:r w:rsidRPr="003509D9">
        <w:rPr>
          <w:b/>
          <w:bCs/>
        </w:rPr>
        <w:t>DAGSORDEN</w:t>
      </w:r>
    </w:p>
    <w:p w14:paraId="41B3F627" w14:textId="77777777" w:rsidR="00274892" w:rsidRPr="003509D9" w:rsidRDefault="00274892" w:rsidP="00274892">
      <w:pPr>
        <w:pStyle w:val="Pre-contents"/>
        <w:rPr>
          <w:b/>
          <w:bCs/>
        </w:rPr>
      </w:pPr>
    </w:p>
    <w:p w14:paraId="23FE9490" w14:textId="361C733E" w:rsidR="00621BBD" w:rsidRDefault="005E60A4">
      <w:pPr>
        <w:pStyle w:val="TOC1"/>
        <w:rPr>
          <w:rFonts w:asciiTheme="minorHAnsi" w:eastAsiaTheme="minorEastAsia" w:hAnsiTheme="minorHAnsi" w:cstheme="minorBidi"/>
          <w:bCs w:val="0"/>
          <w:noProof/>
          <w:sz w:val="24"/>
          <w:lang w:eastAsia="en-GB"/>
        </w:rPr>
      </w:pPr>
      <w:r w:rsidRPr="003509D9">
        <w:rPr>
          <w:rFonts w:asciiTheme="minorHAnsi" w:hAnsiTheme="minorHAnsi" w:cstheme="minorHAnsi"/>
          <w:b/>
          <w:caps/>
          <w:szCs w:val="22"/>
          <w:lang w:val="da-DK"/>
        </w:rPr>
        <w:fldChar w:fldCharType="begin"/>
      </w:r>
      <w:r w:rsidRPr="003509D9">
        <w:rPr>
          <w:rFonts w:asciiTheme="minorHAnsi" w:hAnsiTheme="minorHAnsi" w:cstheme="minorHAnsi"/>
          <w:b/>
          <w:caps/>
          <w:szCs w:val="22"/>
          <w:lang w:val="da-DK"/>
        </w:rPr>
        <w:instrText xml:space="preserve"> TOC \o "1-1" \h \z \u </w:instrText>
      </w:r>
      <w:r w:rsidRPr="003509D9">
        <w:rPr>
          <w:rFonts w:asciiTheme="minorHAnsi" w:hAnsiTheme="minorHAnsi" w:cstheme="minorHAnsi"/>
          <w:b/>
          <w:caps/>
          <w:szCs w:val="22"/>
          <w:lang w:val="da-DK"/>
        </w:rPr>
        <w:fldChar w:fldCharType="separate"/>
      </w:r>
      <w:hyperlink w:anchor="_Toc66272565" w:history="1">
        <w:r w:rsidR="00621BBD" w:rsidRPr="00791554">
          <w:rPr>
            <w:rStyle w:val="Hyperlink"/>
            <w:noProof/>
            <w:lang w:val="da-DK"/>
          </w:rPr>
          <w:t>1</w:t>
        </w:r>
        <w:r w:rsidR="00621BBD">
          <w:rPr>
            <w:rFonts w:asciiTheme="minorHAnsi" w:eastAsiaTheme="minorEastAsia" w:hAnsiTheme="minorHAnsi" w:cstheme="minorBidi"/>
            <w:bCs w:val="0"/>
            <w:noProof/>
            <w:sz w:val="24"/>
            <w:lang w:eastAsia="en-GB"/>
          </w:rPr>
          <w:tab/>
        </w:r>
        <w:r w:rsidR="00621BBD" w:rsidRPr="00791554">
          <w:rPr>
            <w:rStyle w:val="Hyperlink"/>
            <w:noProof/>
            <w:lang w:val="da-DK"/>
          </w:rPr>
          <w:t>Moderators beretning</w:t>
        </w:r>
        <w:r w:rsidR="00621BBD">
          <w:rPr>
            <w:noProof/>
            <w:webHidden/>
          </w:rPr>
          <w:tab/>
        </w:r>
        <w:r w:rsidR="00621BBD">
          <w:rPr>
            <w:noProof/>
            <w:webHidden/>
          </w:rPr>
          <w:fldChar w:fldCharType="begin"/>
        </w:r>
        <w:r w:rsidR="00621BBD">
          <w:rPr>
            <w:noProof/>
            <w:webHidden/>
          </w:rPr>
          <w:instrText xml:space="preserve"> PAGEREF _Toc66272565 \h </w:instrText>
        </w:r>
        <w:r w:rsidR="00621BBD">
          <w:rPr>
            <w:noProof/>
            <w:webHidden/>
          </w:rPr>
        </w:r>
        <w:r w:rsidR="00621BBD">
          <w:rPr>
            <w:noProof/>
            <w:webHidden/>
          </w:rPr>
          <w:fldChar w:fldCharType="separate"/>
        </w:r>
        <w:r w:rsidR="00621BBD">
          <w:rPr>
            <w:noProof/>
            <w:webHidden/>
          </w:rPr>
          <w:t>1</w:t>
        </w:r>
        <w:r w:rsidR="00621BBD">
          <w:rPr>
            <w:noProof/>
            <w:webHidden/>
          </w:rPr>
          <w:fldChar w:fldCharType="end"/>
        </w:r>
      </w:hyperlink>
    </w:p>
    <w:p w14:paraId="78961AFF" w14:textId="0328705D" w:rsidR="00621BBD" w:rsidRDefault="003D38D2">
      <w:pPr>
        <w:pStyle w:val="TOC1"/>
        <w:rPr>
          <w:rFonts w:asciiTheme="minorHAnsi" w:eastAsiaTheme="minorEastAsia" w:hAnsiTheme="minorHAnsi" w:cstheme="minorBidi"/>
          <w:bCs w:val="0"/>
          <w:noProof/>
          <w:sz w:val="24"/>
          <w:lang w:eastAsia="en-GB"/>
        </w:rPr>
      </w:pPr>
      <w:hyperlink w:anchor="_Toc66272566" w:history="1">
        <w:r w:rsidR="00621BBD" w:rsidRPr="00791554">
          <w:rPr>
            <w:rStyle w:val="Hyperlink"/>
            <w:noProof/>
            <w:lang w:val="da-DK"/>
          </w:rPr>
          <w:t>2</w:t>
        </w:r>
        <w:r w:rsidR="00621BBD">
          <w:rPr>
            <w:rFonts w:asciiTheme="minorHAnsi" w:eastAsiaTheme="minorEastAsia" w:hAnsiTheme="minorHAnsi" w:cstheme="minorBidi"/>
            <w:bCs w:val="0"/>
            <w:noProof/>
            <w:sz w:val="24"/>
            <w:lang w:eastAsia="en-GB"/>
          </w:rPr>
          <w:tab/>
        </w:r>
        <w:r w:rsidR="00621BBD" w:rsidRPr="00791554">
          <w:rPr>
            <w:rStyle w:val="Hyperlink"/>
            <w:noProof/>
            <w:lang w:val="da-DK"/>
          </w:rPr>
          <w:t>Emne 1 (for eksempel: literatur søgning)</w:t>
        </w:r>
        <w:r w:rsidR="00621BBD">
          <w:rPr>
            <w:noProof/>
            <w:webHidden/>
          </w:rPr>
          <w:tab/>
        </w:r>
        <w:r w:rsidR="00621BBD">
          <w:rPr>
            <w:noProof/>
            <w:webHidden/>
          </w:rPr>
          <w:fldChar w:fldCharType="begin"/>
        </w:r>
        <w:r w:rsidR="00621BBD">
          <w:rPr>
            <w:noProof/>
            <w:webHidden/>
          </w:rPr>
          <w:instrText xml:space="preserve"> PAGEREF _Toc66272566 \h </w:instrText>
        </w:r>
        <w:r w:rsidR="00621BBD">
          <w:rPr>
            <w:noProof/>
            <w:webHidden/>
          </w:rPr>
        </w:r>
        <w:r w:rsidR="00621BBD">
          <w:rPr>
            <w:noProof/>
            <w:webHidden/>
          </w:rPr>
          <w:fldChar w:fldCharType="separate"/>
        </w:r>
        <w:r w:rsidR="00621BBD">
          <w:rPr>
            <w:noProof/>
            <w:webHidden/>
          </w:rPr>
          <w:t>1</w:t>
        </w:r>
        <w:r w:rsidR="00621BBD">
          <w:rPr>
            <w:noProof/>
            <w:webHidden/>
          </w:rPr>
          <w:fldChar w:fldCharType="end"/>
        </w:r>
      </w:hyperlink>
    </w:p>
    <w:p w14:paraId="31969BCD" w14:textId="6189F585" w:rsidR="00621BBD" w:rsidRDefault="003D38D2">
      <w:pPr>
        <w:pStyle w:val="TOC1"/>
        <w:rPr>
          <w:rFonts w:asciiTheme="minorHAnsi" w:eastAsiaTheme="minorEastAsia" w:hAnsiTheme="minorHAnsi" w:cstheme="minorBidi"/>
          <w:bCs w:val="0"/>
          <w:noProof/>
          <w:sz w:val="24"/>
          <w:lang w:eastAsia="en-GB"/>
        </w:rPr>
      </w:pPr>
      <w:hyperlink w:anchor="_Toc66272567" w:history="1">
        <w:r w:rsidR="00621BBD" w:rsidRPr="00791554">
          <w:rPr>
            <w:rStyle w:val="Hyperlink"/>
            <w:noProof/>
            <w:lang w:val="da-DK"/>
          </w:rPr>
          <w:t>3</w:t>
        </w:r>
        <w:r w:rsidR="00621BBD">
          <w:rPr>
            <w:rFonts w:asciiTheme="minorHAnsi" w:eastAsiaTheme="minorEastAsia" w:hAnsiTheme="minorHAnsi" w:cstheme="minorBidi"/>
            <w:bCs w:val="0"/>
            <w:noProof/>
            <w:sz w:val="24"/>
            <w:lang w:eastAsia="en-GB"/>
          </w:rPr>
          <w:tab/>
        </w:r>
        <w:r w:rsidR="00621BBD" w:rsidRPr="00791554">
          <w:rPr>
            <w:rStyle w:val="Hyperlink"/>
            <w:noProof/>
            <w:lang w:val="da-DK"/>
          </w:rPr>
          <w:t>Emne 2 (for eksempel: samarbejde methode)</w:t>
        </w:r>
        <w:r w:rsidR="00621BBD">
          <w:rPr>
            <w:noProof/>
            <w:webHidden/>
          </w:rPr>
          <w:tab/>
        </w:r>
        <w:r w:rsidR="00621BBD">
          <w:rPr>
            <w:noProof/>
            <w:webHidden/>
          </w:rPr>
          <w:fldChar w:fldCharType="begin"/>
        </w:r>
        <w:r w:rsidR="00621BBD">
          <w:rPr>
            <w:noProof/>
            <w:webHidden/>
          </w:rPr>
          <w:instrText xml:space="preserve"> PAGEREF _Toc66272567 \h </w:instrText>
        </w:r>
        <w:r w:rsidR="00621BBD">
          <w:rPr>
            <w:noProof/>
            <w:webHidden/>
          </w:rPr>
        </w:r>
        <w:r w:rsidR="00621BBD">
          <w:rPr>
            <w:noProof/>
            <w:webHidden/>
          </w:rPr>
          <w:fldChar w:fldCharType="separate"/>
        </w:r>
        <w:r w:rsidR="00621BBD">
          <w:rPr>
            <w:noProof/>
            <w:webHidden/>
          </w:rPr>
          <w:t>1</w:t>
        </w:r>
        <w:r w:rsidR="00621BBD">
          <w:rPr>
            <w:noProof/>
            <w:webHidden/>
          </w:rPr>
          <w:fldChar w:fldCharType="end"/>
        </w:r>
      </w:hyperlink>
    </w:p>
    <w:p w14:paraId="79E3E85A" w14:textId="66077D70" w:rsidR="00621BBD" w:rsidRDefault="003D38D2">
      <w:pPr>
        <w:pStyle w:val="TOC1"/>
        <w:rPr>
          <w:rFonts w:asciiTheme="minorHAnsi" w:eastAsiaTheme="minorEastAsia" w:hAnsiTheme="minorHAnsi" w:cstheme="minorBidi"/>
          <w:bCs w:val="0"/>
          <w:noProof/>
          <w:sz w:val="24"/>
          <w:lang w:eastAsia="en-GB"/>
        </w:rPr>
      </w:pPr>
      <w:hyperlink w:anchor="_Toc66272568" w:history="1">
        <w:r w:rsidR="00621BBD" w:rsidRPr="00791554">
          <w:rPr>
            <w:rStyle w:val="Hyperlink"/>
            <w:noProof/>
            <w:lang w:val="da-DK"/>
          </w:rPr>
          <w:t>4</w:t>
        </w:r>
        <w:r w:rsidR="00621BBD">
          <w:rPr>
            <w:rFonts w:asciiTheme="minorHAnsi" w:eastAsiaTheme="minorEastAsia" w:hAnsiTheme="minorHAnsi" w:cstheme="minorBidi"/>
            <w:bCs w:val="0"/>
            <w:noProof/>
            <w:sz w:val="24"/>
            <w:lang w:eastAsia="en-GB"/>
          </w:rPr>
          <w:tab/>
        </w:r>
        <w:r w:rsidR="00621BBD" w:rsidRPr="00791554">
          <w:rPr>
            <w:rStyle w:val="Hyperlink"/>
            <w:noProof/>
            <w:lang w:val="da-DK"/>
          </w:rPr>
          <w:t>Emne 3 (for eksempel: konflikt behandling i gruppen)</w:t>
        </w:r>
        <w:r w:rsidR="00621BBD">
          <w:rPr>
            <w:noProof/>
            <w:webHidden/>
          </w:rPr>
          <w:tab/>
        </w:r>
        <w:r w:rsidR="00621BBD">
          <w:rPr>
            <w:noProof/>
            <w:webHidden/>
          </w:rPr>
          <w:fldChar w:fldCharType="begin"/>
        </w:r>
        <w:r w:rsidR="00621BBD">
          <w:rPr>
            <w:noProof/>
            <w:webHidden/>
          </w:rPr>
          <w:instrText xml:space="preserve"> PAGEREF _Toc66272568 \h </w:instrText>
        </w:r>
        <w:r w:rsidR="00621BBD">
          <w:rPr>
            <w:noProof/>
            <w:webHidden/>
          </w:rPr>
        </w:r>
        <w:r w:rsidR="00621BBD">
          <w:rPr>
            <w:noProof/>
            <w:webHidden/>
          </w:rPr>
          <w:fldChar w:fldCharType="separate"/>
        </w:r>
        <w:r w:rsidR="00621BBD">
          <w:rPr>
            <w:noProof/>
            <w:webHidden/>
          </w:rPr>
          <w:t>2</w:t>
        </w:r>
        <w:r w:rsidR="00621BBD">
          <w:rPr>
            <w:noProof/>
            <w:webHidden/>
          </w:rPr>
          <w:fldChar w:fldCharType="end"/>
        </w:r>
      </w:hyperlink>
    </w:p>
    <w:p w14:paraId="3755BF94" w14:textId="31032A4F" w:rsidR="00621BBD" w:rsidRDefault="003D38D2">
      <w:pPr>
        <w:pStyle w:val="TOC1"/>
        <w:rPr>
          <w:rFonts w:asciiTheme="minorHAnsi" w:eastAsiaTheme="minorEastAsia" w:hAnsiTheme="minorHAnsi" w:cstheme="minorBidi"/>
          <w:bCs w:val="0"/>
          <w:noProof/>
          <w:sz w:val="24"/>
          <w:lang w:eastAsia="en-GB"/>
        </w:rPr>
      </w:pPr>
      <w:hyperlink w:anchor="_Toc66272569" w:history="1">
        <w:r w:rsidR="00621BBD" w:rsidRPr="00791554">
          <w:rPr>
            <w:rStyle w:val="Hyperlink"/>
            <w:noProof/>
            <w:lang w:val="da-DK"/>
          </w:rPr>
          <w:t>5</w:t>
        </w:r>
        <w:r w:rsidR="00621BBD">
          <w:rPr>
            <w:rFonts w:asciiTheme="minorHAnsi" w:eastAsiaTheme="minorEastAsia" w:hAnsiTheme="minorHAnsi" w:cstheme="minorBidi"/>
            <w:bCs w:val="0"/>
            <w:noProof/>
            <w:sz w:val="24"/>
            <w:lang w:eastAsia="en-GB"/>
          </w:rPr>
          <w:tab/>
        </w:r>
        <w:r w:rsidR="00621BBD" w:rsidRPr="00791554">
          <w:rPr>
            <w:rStyle w:val="Hyperlink"/>
            <w:noProof/>
            <w:lang w:val="da-DK"/>
          </w:rPr>
          <w:t>Næste project møde</w:t>
        </w:r>
        <w:r w:rsidR="00621BBD">
          <w:rPr>
            <w:noProof/>
            <w:webHidden/>
          </w:rPr>
          <w:tab/>
        </w:r>
        <w:r w:rsidR="00621BBD">
          <w:rPr>
            <w:noProof/>
            <w:webHidden/>
          </w:rPr>
          <w:fldChar w:fldCharType="begin"/>
        </w:r>
        <w:r w:rsidR="00621BBD">
          <w:rPr>
            <w:noProof/>
            <w:webHidden/>
          </w:rPr>
          <w:instrText xml:space="preserve"> PAGEREF _Toc66272569 \h </w:instrText>
        </w:r>
        <w:r w:rsidR="00621BBD">
          <w:rPr>
            <w:noProof/>
            <w:webHidden/>
          </w:rPr>
        </w:r>
        <w:r w:rsidR="00621BBD">
          <w:rPr>
            <w:noProof/>
            <w:webHidden/>
          </w:rPr>
          <w:fldChar w:fldCharType="separate"/>
        </w:r>
        <w:r w:rsidR="00621BBD">
          <w:rPr>
            <w:noProof/>
            <w:webHidden/>
          </w:rPr>
          <w:t>2</w:t>
        </w:r>
        <w:r w:rsidR="00621BBD">
          <w:rPr>
            <w:noProof/>
            <w:webHidden/>
          </w:rPr>
          <w:fldChar w:fldCharType="end"/>
        </w:r>
      </w:hyperlink>
    </w:p>
    <w:p w14:paraId="6FA36668" w14:textId="48E7A109" w:rsidR="00621BBD" w:rsidRDefault="003D38D2">
      <w:pPr>
        <w:pStyle w:val="TOC1"/>
        <w:rPr>
          <w:rFonts w:asciiTheme="minorHAnsi" w:eastAsiaTheme="minorEastAsia" w:hAnsiTheme="minorHAnsi" w:cstheme="minorBidi"/>
          <w:bCs w:val="0"/>
          <w:noProof/>
          <w:sz w:val="24"/>
          <w:lang w:eastAsia="en-GB"/>
        </w:rPr>
      </w:pPr>
      <w:hyperlink w:anchor="_Toc66272570" w:history="1">
        <w:r w:rsidR="00621BBD" w:rsidRPr="00791554">
          <w:rPr>
            <w:rStyle w:val="Hyperlink"/>
            <w:noProof/>
            <w:lang w:val="da-DK"/>
          </w:rPr>
          <w:t>6</w:t>
        </w:r>
        <w:r w:rsidR="00621BBD">
          <w:rPr>
            <w:rFonts w:asciiTheme="minorHAnsi" w:eastAsiaTheme="minorEastAsia" w:hAnsiTheme="minorHAnsi" w:cstheme="minorBidi"/>
            <w:bCs w:val="0"/>
            <w:noProof/>
            <w:sz w:val="24"/>
            <w:lang w:eastAsia="en-GB"/>
          </w:rPr>
          <w:tab/>
        </w:r>
        <w:r w:rsidR="00621BBD" w:rsidRPr="00791554">
          <w:rPr>
            <w:rStyle w:val="Hyperlink"/>
            <w:noProof/>
            <w:lang w:val="da-DK"/>
          </w:rPr>
          <w:t>Valg af roller til næste mødet</w:t>
        </w:r>
        <w:r w:rsidR="00621BBD">
          <w:rPr>
            <w:noProof/>
            <w:webHidden/>
          </w:rPr>
          <w:tab/>
        </w:r>
        <w:r w:rsidR="00621BBD">
          <w:rPr>
            <w:noProof/>
            <w:webHidden/>
          </w:rPr>
          <w:fldChar w:fldCharType="begin"/>
        </w:r>
        <w:r w:rsidR="00621BBD">
          <w:rPr>
            <w:noProof/>
            <w:webHidden/>
          </w:rPr>
          <w:instrText xml:space="preserve"> PAGEREF _Toc66272570 \h </w:instrText>
        </w:r>
        <w:r w:rsidR="00621BBD">
          <w:rPr>
            <w:noProof/>
            <w:webHidden/>
          </w:rPr>
        </w:r>
        <w:r w:rsidR="00621BBD">
          <w:rPr>
            <w:noProof/>
            <w:webHidden/>
          </w:rPr>
          <w:fldChar w:fldCharType="separate"/>
        </w:r>
        <w:r w:rsidR="00621BBD">
          <w:rPr>
            <w:noProof/>
            <w:webHidden/>
          </w:rPr>
          <w:t>2</w:t>
        </w:r>
        <w:r w:rsidR="00621BBD">
          <w:rPr>
            <w:noProof/>
            <w:webHidden/>
          </w:rPr>
          <w:fldChar w:fldCharType="end"/>
        </w:r>
      </w:hyperlink>
    </w:p>
    <w:p w14:paraId="6A9C9538" w14:textId="0B4F7BA2" w:rsidR="00621BBD" w:rsidRDefault="003D38D2">
      <w:pPr>
        <w:pStyle w:val="TOC1"/>
        <w:rPr>
          <w:rFonts w:asciiTheme="minorHAnsi" w:eastAsiaTheme="minorEastAsia" w:hAnsiTheme="minorHAnsi" w:cstheme="minorBidi"/>
          <w:bCs w:val="0"/>
          <w:noProof/>
          <w:sz w:val="24"/>
          <w:lang w:eastAsia="en-GB"/>
        </w:rPr>
      </w:pPr>
      <w:hyperlink w:anchor="_Toc66272571" w:history="1">
        <w:r w:rsidR="00621BBD" w:rsidRPr="00791554">
          <w:rPr>
            <w:rStyle w:val="Hyperlink"/>
            <w:noProof/>
            <w:lang w:val="da-DK"/>
          </w:rPr>
          <w:t>7</w:t>
        </w:r>
        <w:r w:rsidR="00621BBD">
          <w:rPr>
            <w:rFonts w:asciiTheme="minorHAnsi" w:eastAsiaTheme="minorEastAsia" w:hAnsiTheme="minorHAnsi" w:cstheme="minorBidi"/>
            <w:bCs w:val="0"/>
            <w:noProof/>
            <w:sz w:val="24"/>
            <w:lang w:eastAsia="en-GB"/>
          </w:rPr>
          <w:tab/>
        </w:r>
        <w:r w:rsidR="00621BBD" w:rsidRPr="00791554">
          <w:rPr>
            <w:rStyle w:val="Hyperlink"/>
            <w:noProof/>
            <w:lang w:val="da-DK"/>
          </w:rPr>
          <w:t>Eventuelt</w:t>
        </w:r>
        <w:r w:rsidR="00621BBD">
          <w:rPr>
            <w:noProof/>
            <w:webHidden/>
          </w:rPr>
          <w:tab/>
        </w:r>
        <w:r w:rsidR="00621BBD">
          <w:rPr>
            <w:noProof/>
            <w:webHidden/>
          </w:rPr>
          <w:fldChar w:fldCharType="begin"/>
        </w:r>
        <w:r w:rsidR="00621BBD">
          <w:rPr>
            <w:noProof/>
            <w:webHidden/>
          </w:rPr>
          <w:instrText xml:space="preserve"> PAGEREF _Toc66272571 \h </w:instrText>
        </w:r>
        <w:r w:rsidR="00621BBD">
          <w:rPr>
            <w:noProof/>
            <w:webHidden/>
          </w:rPr>
        </w:r>
        <w:r w:rsidR="00621BBD">
          <w:rPr>
            <w:noProof/>
            <w:webHidden/>
          </w:rPr>
          <w:fldChar w:fldCharType="separate"/>
        </w:r>
        <w:r w:rsidR="00621BBD">
          <w:rPr>
            <w:noProof/>
            <w:webHidden/>
          </w:rPr>
          <w:t>2</w:t>
        </w:r>
        <w:r w:rsidR="00621BBD">
          <w:rPr>
            <w:noProof/>
            <w:webHidden/>
          </w:rPr>
          <w:fldChar w:fldCharType="end"/>
        </w:r>
      </w:hyperlink>
    </w:p>
    <w:p w14:paraId="12ABA716" w14:textId="141585D9" w:rsidR="00AB2B36" w:rsidRPr="003509D9" w:rsidRDefault="005E60A4" w:rsidP="00274892">
      <w:pPr>
        <w:pStyle w:val="BodyText"/>
        <w:ind w:left="0"/>
        <w:rPr>
          <w:rFonts w:asciiTheme="minorHAnsi" w:eastAsiaTheme="minorHAnsi" w:hAnsiTheme="minorHAnsi" w:cstheme="minorHAnsi"/>
          <w:b/>
          <w:bCs/>
          <w:caps/>
          <w:sz w:val="22"/>
          <w:szCs w:val="22"/>
          <w:lang w:val="da-DK"/>
        </w:rPr>
      </w:pPr>
      <w:r w:rsidRPr="003509D9">
        <w:rPr>
          <w:rFonts w:asciiTheme="minorHAnsi" w:eastAsiaTheme="minorHAnsi" w:hAnsiTheme="minorHAnsi" w:cstheme="minorHAnsi"/>
          <w:b/>
          <w:bCs/>
          <w:caps/>
          <w:sz w:val="22"/>
          <w:szCs w:val="22"/>
          <w:lang w:val="da-DK"/>
        </w:rPr>
        <w:fldChar w:fldCharType="end"/>
      </w:r>
    </w:p>
    <w:p w14:paraId="1629C1DD" w14:textId="7028B202" w:rsidR="003836BE" w:rsidRPr="003509D9" w:rsidRDefault="003509D9" w:rsidP="005E60A4">
      <w:pPr>
        <w:pStyle w:val="Heading1"/>
        <w:rPr>
          <w:lang w:val="da-DK"/>
        </w:rPr>
      </w:pPr>
      <w:bookmarkStart w:id="0" w:name="_Toc66272565"/>
      <w:r w:rsidRPr="003509D9">
        <w:rPr>
          <w:lang w:val="da-DK"/>
        </w:rPr>
        <w:t>Moderators</w:t>
      </w:r>
      <w:r w:rsidR="003836BE" w:rsidRPr="003509D9">
        <w:rPr>
          <w:lang w:val="da-DK"/>
        </w:rPr>
        <w:t xml:space="preserve"> beretning</w:t>
      </w:r>
      <w:bookmarkEnd w:id="0"/>
    </w:p>
    <w:p w14:paraId="1BF5BBFE" w14:textId="217ECBDC" w:rsidR="005824FC" w:rsidRPr="003509D9" w:rsidRDefault="005824FC" w:rsidP="005824FC">
      <w:pPr>
        <w:pStyle w:val="Heading2"/>
        <w:rPr>
          <w:lang w:val="da-DK"/>
        </w:rPr>
      </w:pPr>
      <w:r w:rsidRPr="003509D9">
        <w:rPr>
          <w:lang w:val="da-DK"/>
        </w:rPr>
        <w:t>Opfølgning på sidste møde</w:t>
      </w:r>
    </w:p>
    <w:p w14:paraId="3D39C3FC" w14:textId="77777777" w:rsidR="005824FC" w:rsidRPr="003509D9" w:rsidRDefault="005824FC" w:rsidP="005824FC">
      <w:pPr>
        <w:autoSpaceDE w:val="0"/>
        <w:autoSpaceDN w:val="0"/>
        <w:adjustRightInd w:val="0"/>
        <w:spacing w:after="40"/>
        <w:rPr>
          <w:rFonts w:cstheme="minorHAnsi"/>
          <w:b/>
          <w:bCs/>
          <w:sz w:val="22"/>
          <w:szCs w:val="22"/>
          <w:lang w:val="da-DK"/>
        </w:rPr>
      </w:pPr>
    </w:p>
    <w:p w14:paraId="38F8017A" w14:textId="5C6F6267" w:rsidR="003836BE" w:rsidRPr="003509D9" w:rsidRDefault="003509D9" w:rsidP="005824F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theme="minorHAnsi"/>
          <w:sz w:val="22"/>
          <w:szCs w:val="22"/>
          <w:lang w:val="da-DK"/>
        </w:rPr>
      </w:pPr>
      <w:r w:rsidRPr="003509D9">
        <w:rPr>
          <w:rFonts w:cstheme="minorHAnsi"/>
          <w:sz w:val="22"/>
          <w:szCs w:val="22"/>
          <w:lang w:val="da-DK"/>
        </w:rPr>
        <w:t>Point 1</w:t>
      </w:r>
      <w:r w:rsidR="005824FC" w:rsidRPr="003509D9">
        <w:rPr>
          <w:rFonts w:cstheme="minorHAnsi"/>
          <w:sz w:val="22"/>
          <w:szCs w:val="22"/>
          <w:lang w:val="da-DK"/>
        </w:rPr>
        <w:t>.</w:t>
      </w:r>
    </w:p>
    <w:p w14:paraId="381F01FA" w14:textId="32553D2B" w:rsidR="003509D9" w:rsidRPr="003509D9" w:rsidRDefault="003509D9" w:rsidP="005824F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theme="minorHAnsi"/>
          <w:sz w:val="22"/>
          <w:szCs w:val="22"/>
          <w:lang w:val="da-DK"/>
        </w:rPr>
      </w:pPr>
      <w:r w:rsidRPr="003509D9">
        <w:rPr>
          <w:rFonts w:cstheme="minorHAnsi"/>
          <w:sz w:val="22"/>
          <w:szCs w:val="22"/>
          <w:lang w:val="da-DK"/>
        </w:rPr>
        <w:t>Point 2.</w:t>
      </w:r>
    </w:p>
    <w:p w14:paraId="7E5EA083" w14:textId="4D6C581B" w:rsidR="005824FC" w:rsidRPr="003509D9" w:rsidRDefault="003509D9" w:rsidP="00A30120">
      <w:pPr>
        <w:pStyle w:val="Heading1"/>
        <w:rPr>
          <w:lang w:val="da-DK"/>
        </w:rPr>
      </w:pPr>
      <w:bookmarkStart w:id="1" w:name="_Toc66272566"/>
      <w:r w:rsidRPr="003509D9">
        <w:rPr>
          <w:lang w:val="da-DK"/>
        </w:rPr>
        <w:t>Emne 1</w:t>
      </w:r>
      <w:r w:rsidR="00621BBD">
        <w:rPr>
          <w:lang w:val="da-DK"/>
        </w:rPr>
        <w:t xml:space="preserve"> (for eksempel: literatur søgning)</w:t>
      </w:r>
      <w:bookmarkEnd w:id="1"/>
    </w:p>
    <w:p w14:paraId="7E201E12" w14:textId="312E8CE7" w:rsidR="00A30120" w:rsidRPr="003509D9" w:rsidRDefault="00A30120" w:rsidP="00A30120">
      <w:pPr>
        <w:rPr>
          <w:lang w:val="da-DK"/>
        </w:rPr>
      </w:pPr>
    </w:p>
    <w:p w14:paraId="61E05734" w14:textId="53E560F6" w:rsidR="00A30120" w:rsidRPr="003509D9" w:rsidRDefault="003509D9" w:rsidP="00A30120">
      <w:pPr>
        <w:pStyle w:val="ListParagraph"/>
        <w:numPr>
          <w:ilvl w:val="0"/>
          <w:numId w:val="35"/>
        </w:numPr>
        <w:rPr>
          <w:lang w:val="da-DK"/>
        </w:rPr>
      </w:pPr>
      <w:r w:rsidRPr="003509D9">
        <w:rPr>
          <w:lang w:val="da-DK"/>
        </w:rPr>
        <w:t>Hvad handler det om?</w:t>
      </w:r>
    </w:p>
    <w:p w14:paraId="21C5A18C" w14:textId="2550226E" w:rsidR="003509D9" w:rsidRPr="003509D9" w:rsidRDefault="003509D9" w:rsidP="00A30120">
      <w:pPr>
        <w:pStyle w:val="ListParagraph"/>
        <w:numPr>
          <w:ilvl w:val="0"/>
          <w:numId w:val="35"/>
        </w:numPr>
        <w:rPr>
          <w:lang w:val="da-DK"/>
        </w:rPr>
      </w:pPr>
      <w:r w:rsidRPr="003509D9">
        <w:rPr>
          <w:lang w:val="da-DK"/>
        </w:rPr>
        <w:t>Hvad er det der blev sagt / besluttet?</w:t>
      </w:r>
    </w:p>
    <w:p w14:paraId="73B872E6" w14:textId="4B44E68B" w:rsidR="003509D9" w:rsidRPr="003509D9" w:rsidRDefault="003509D9" w:rsidP="00A30120">
      <w:pPr>
        <w:pStyle w:val="ListParagraph"/>
        <w:numPr>
          <w:ilvl w:val="0"/>
          <w:numId w:val="35"/>
        </w:numPr>
        <w:rPr>
          <w:lang w:val="da-DK"/>
        </w:rPr>
      </w:pPr>
      <w:r w:rsidRPr="003509D9">
        <w:rPr>
          <w:lang w:val="da-DK"/>
        </w:rPr>
        <w:t xml:space="preserve">Hvis der er noget opfølgning, hvornår skal det </w:t>
      </w:r>
      <w:proofErr w:type="gramStart"/>
      <w:r w:rsidRPr="003509D9">
        <w:rPr>
          <w:lang w:val="da-DK"/>
        </w:rPr>
        <w:t>sker</w:t>
      </w:r>
      <w:proofErr w:type="gramEnd"/>
      <w:r w:rsidRPr="003509D9">
        <w:rPr>
          <w:lang w:val="da-DK"/>
        </w:rPr>
        <w:t>?</w:t>
      </w:r>
    </w:p>
    <w:p w14:paraId="03D90747" w14:textId="7A0B5D72" w:rsidR="00A30120" w:rsidRPr="003509D9" w:rsidRDefault="003509D9" w:rsidP="00A30120">
      <w:pPr>
        <w:pStyle w:val="Heading1"/>
        <w:rPr>
          <w:lang w:val="da-DK"/>
        </w:rPr>
      </w:pPr>
      <w:bookmarkStart w:id="2" w:name="_Toc66272567"/>
      <w:r w:rsidRPr="003509D9">
        <w:rPr>
          <w:lang w:val="da-DK"/>
        </w:rPr>
        <w:t>Emne 2</w:t>
      </w:r>
      <w:r w:rsidR="00621BBD">
        <w:rPr>
          <w:lang w:val="da-DK"/>
        </w:rPr>
        <w:t xml:space="preserve"> (for eksempel: samarbejde methode)</w:t>
      </w:r>
      <w:bookmarkEnd w:id="2"/>
    </w:p>
    <w:p w14:paraId="39E621C7" w14:textId="4CAAA11D" w:rsidR="00A30120" w:rsidRPr="003509D9" w:rsidRDefault="00A30120" w:rsidP="00A30120">
      <w:pPr>
        <w:rPr>
          <w:lang w:val="da-DK"/>
        </w:rPr>
      </w:pPr>
    </w:p>
    <w:p w14:paraId="2AE86433" w14:textId="77777777" w:rsidR="003509D9" w:rsidRPr="003509D9" w:rsidRDefault="003509D9" w:rsidP="003509D9">
      <w:pPr>
        <w:pStyle w:val="ListParagraph"/>
        <w:numPr>
          <w:ilvl w:val="0"/>
          <w:numId w:val="34"/>
        </w:numPr>
        <w:rPr>
          <w:lang w:val="da-DK"/>
        </w:rPr>
      </w:pPr>
      <w:r w:rsidRPr="003509D9">
        <w:rPr>
          <w:lang w:val="da-DK"/>
        </w:rPr>
        <w:lastRenderedPageBreak/>
        <w:t>Hvad handler det om?</w:t>
      </w:r>
    </w:p>
    <w:p w14:paraId="3058D331" w14:textId="77777777" w:rsidR="003509D9" w:rsidRPr="003509D9" w:rsidRDefault="003509D9" w:rsidP="003509D9">
      <w:pPr>
        <w:pStyle w:val="ListParagraph"/>
        <w:numPr>
          <w:ilvl w:val="0"/>
          <w:numId w:val="34"/>
        </w:numPr>
        <w:rPr>
          <w:lang w:val="da-DK"/>
        </w:rPr>
      </w:pPr>
      <w:r w:rsidRPr="003509D9">
        <w:rPr>
          <w:lang w:val="da-DK"/>
        </w:rPr>
        <w:t>Hvad er det der blev sagt / besluttet?</w:t>
      </w:r>
    </w:p>
    <w:p w14:paraId="48F3BCDC" w14:textId="5AAAD065" w:rsidR="00A30120" w:rsidRPr="003509D9" w:rsidRDefault="003509D9" w:rsidP="003509D9">
      <w:pPr>
        <w:pStyle w:val="ListParagraph"/>
        <w:numPr>
          <w:ilvl w:val="0"/>
          <w:numId w:val="34"/>
        </w:numPr>
        <w:rPr>
          <w:lang w:val="da-DK"/>
        </w:rPr>
      </w:pPr>
      <w:r w:rsidRPr="003509D9">
        <w:rPr>
          <w:lang w:val="da-DK"/>
        </w:rPr>
        <w:t xml:space="preserve">Hvis der er noget opfølgning, hvornår skal det </w:t>
      </w:r>
      <w:proofErr w:type="gramStart"/>
      <w:r w:rsidRPr="003509D9">
        <w:rPr>
          <w:lang w:val="da-DK"/>
        </w:rPr>
        <w:t>sker</w:t>
      </w:r>
      <w:proofErr w:type="gramEnd"/>
      <w:r w:rsidRPr="003509D9">
        <w:rPr>
          <w:lang w:val="da-DK"/>
        </w:rPr>
        <w:t>?</w:t>
      </w:r>
    </w:p>
    <w:p w14:paraId="602D632F" w14:textId="2B5D9235" w:rsidR="005E60A4" w:rsidRPr="003509D9" w:rsidRDefault="003509D9" w:rsidP="005E60A4">
      <w:pPr>
        <w:pStyle w:val="Heading1"/>
        <w:rPr>
          <w:lang w:val="da-DK"/>
        </w:rPr>
      </w:pPr>
      <w:bookmarkStart w:id="3" w:name="_Toc66272568"/>
      <w:r w:rsidRPr="003509D9">
        <w:rPr>
          <w:lang w:val="da-DK"/>
        </w:rPr>
        <w:t>Emne 3</w:t>
      </w:r>
      <w:r w:rsidR="00621BBD">
        <w:rPr>
          <w:lang w:val="da-DK"/>
        </w:rPr>
        <w:t xml:space="preserve"> (for eksempel: konflikt behandling i gruppen)</w:t>
      </w:r>
      <w:bookmarkEnd w:id="3"/>
    </w:p>
    <w:p w14:paraId="062A8721" w14:textId="1A7BFE08" w:rsidR="00FD3F1A" w:rsidRDefault="00FD3F1A" w:rsidP="002C47DB">
      <w:pPr>
        <w:rPr>
          <w:lang w:val="da-DK"/>
        </w:rPr>
      </w:pPr>
    </w:p>
    <w:p w14:paraId="21CD482F" w14:textId="1C81C093" w:rsidR="002C47DB" w:rsidRPr="002C47DB" w:rsidRDefault="00621BBD" w:rsidP="002C47DB">
      <w:pPr>
        <w:pStyle w:val="ListParagraph"/>
        <w:numPr>
          <w:ilvl w:val="0"/>
          <w:numId w:val="36"/>
        </w:numPr>
        <w:rPr>
          <w:lang w:val="da-DK"/>
        </w:rPr>
      </w:pPr>
      <w:r>
        <w:rPr>
          <w:lang w:val="da-DK"/>
        </w:rPr>
        <w:t>osv.</w:t>
      </w:r>
    </w:p>
    <w:p w14:paraId="4842E0A2" w14:textId="17EE7A0D" w:rsidR="005E60A4" w:rsidRPr="003509D9" w:rsidRDefault="00621BBD" w:rsidP="005E60A4">
      <w:pPr>
        <w:pStyle w:val="Heading1"/>
        <w:rPr>
          <w:lang w:val="da-DK"/>
        </w:rPr>
      </w:pPr>
      <w:bookmarkStart w:id="4" w:name="_Toc66272569"/>
      <w:r>
        <w:rPr>
          <w:lang w:val="da-DK"/>
        </w:rPr>
        <w:t>Næste project møde</w:t>
      </w:r>
      <w:bookmarkEnd w:id="4"/>
    </w:p>
    <w:p w14:paraId="49833285" w14:textId="6AB6F217" w:rsidR="00A30120" w:rsidRDefault="00A30120" w:rsidP="00A30120">
      <w:pPr>
        <w:rPr>
          <w:lang w:val="da-DK"/>
        </w:rPr>
      </w:pPr>
    </w:p>
    <w:p w14:paraId="07724290" w14:textId="78D8D800" w:rsidR="002C47DB" w:rsidRPr="00621BBD" w:rsidRDefault="00621BBD" w:rsidP="00621BBD">
      <w:pPr>
        <w:pStyle w:val="ListParagraph"/>
        <w:numPr>
          <w:ilvl w:val="0"/>
          <w:numId w:val="37"/>
        </w:numPr>
        <w:rPr>
          <w:lang w:val="da-DK"/>
        </w:rPr>
      </w:pPr>
      <w:r>
        <w:rPr>
          <w:lang w:val="da-DK"/>
        </w:rPr>
        <w:t>Dato</w:t>
      </w:r>
    </w:p>
    <w:p w14:paraId="23BC11BD" w14:textId="3025D9EB" w:rsidR="005E60A4" w:rsidRPr="003509D9" w:rsidRDefault="005E60A4" w:rsidP="00A30120">
      <w:pPr>
        <w:pStyle w:val="Heading1"/>
        <w:rPr>
          <w:lang w:val="da-DK"/>
        </w:rPr>
      </w:pPr>
      <w:bookmarkStart w:id="5" w:name="_Toc66272570"/>
      <w:r w:rsidRPr="003509D9">
        <w:rPr>
          <w:lang w:val="da-DK"/>
        </w:rPr>
        <w:t>Valg af r</w:t>
      </w:r>
      <w:r w:rsidR="003B3CD2">
        <w:rPr>
          <w:lang w:val="da-DK"/>
        </w:rPr>
        <w:t>oller</w:t>
      </w:r>
      <w:r w:rsidR="00621BBD">
        <w:rPr>
          <w:lang w:val="da-DK"/>
        </w:rPr>
        <w:t xml:space="preserve"> og dato</w:t>
      </w:r>
      <w:r w:rsidR="003B3CD2">
        <w:rPr>
          <w:lang w:val="da-DK"/>
        </w:rPr>
        <w:t xml:space="preserve"> til næste mødet</w:t>
      </w:r>
      <w:bookmarkEnd w:id="5"/>
    </w:p>
    <w:p w14:paraId="06641E7E" w14:textId="77777777" w:rsidR="00621BBD" w:rsidRDefault="00621BBD" w:rsidP="003B3CD2">
      <w:pPr>
        <w:ind w:left="0"/>
        <w:rPr>
          <w:lang w:val="da-D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798"/>
      </w:tblGrid>
      <w:tr w:rsidR="003B3CD2" w:rsidRPr="003B3CD2" w14:paraId="6E5F187A" w14:textId="77777777" w:rsidTr="00A571D7">
        <w:tc>
          <w:tcPr>
            <w:tcW w:w="2405" w:type="dxa"/>
          </w:tcPr>
          <w:p w14:paraId="73839F75" w14:textId="2705E0D1" w:rsidR="003B3CD2" w:rsidRPr="003B3CD2" w:rsidRDefault="003B3CD2" w:rsidP="00A571D7">
            <w:pPr>
              <w:pStyle w:val="Pre-contents"/>
              <w:rPr>
                <w:b/>
                <w:bCs/>
                <w:u w:val="single"/>
              </w:rPr>
            </w:pPr>
            <w:r w:rsidRPr="003B3CD2">
              <w:rPr>
                <w:b/>
                <w:bCs/>
                <w:u w:val="single"/>
              </w:rPr>
              <w:t>Roller til</w:t>
            </w:r>
            <w:r>
              <w:rPr>
                <w:b/>
                <w:bCs/>
                <w:u w:val="single"/>
              </w:rPr>
              <w:t xml:space="preserve"> næste</w:t>
            </w:r>
            <w:r w:rsidRPr="003B3CD2">
              <w:rPr>
                <w:b/>
                <w:bCs/>
                <w:u w:val="single"/>
              </w:rPr>
              <w:t xml:space="preserve"> mødet:</w:t>
            </w:r>
          </w:p>
        </w:tc>
        <w:tc>
          <w:tcPr>
            <w:tcW w:w="284" w:type="dxa"/>
          </w:tcPr>
          <w:p w14:paraId="1B89451D" w14:textId="77777777" w:rsidR="003B3CD2" w:rsidRPr="003B3CD2" w:rsidRDefault="003B3CD2" w:rsidP="00A571D7">
            <w:pPr>
              <w:pStyle w:val="Pre-contents"/>
              <w:rPr>
                <w:b/>
                <w:bCs/>
                <w:u w:val="single"/>
              </w:rPr>
            </w:pPr>
          </w:p>
        </w:tc>
        <w:tc>
          <w:tcPr>
            <w:tcW w:w="6798" w:type="dxa"/>
          </w:tcPr>
          <w:p w14:paraId="7C2D3BE1" w14:textId="77777777" w:rsidR="003B3CD2" w:rsidRPr="003B3CD2" w:rsidRDefault="003B3CD2" w:rsidP="00A571D7">
            <w:pPr>
              <w:pStyle w:val="Pre-contents"/>
              <w:rPr>
                <w:b/>
                <w:bCs/>
                <w:u w:val="single"/>
              </w:rPr>
            </w:pPr>
          </w:p>
        </w:tc>
      </w:tr>
      <w:tr w:rsidR="003B3CD2" w:rsidRPr="003B3CD2" w14:paraId="68EABC88" w14:textId="77777777" w:rsidTr="00A571D7">
        <w:tc>
          <w:tcPr>
            <w:tcW w:w="2405" w:type="dxa"/>
          </w:tcPr>
          <w:p w14:paraId="513AF655" w14:textId="77777777" w:rsidR="003B3CD2" w:rsidRPr="003B3CD2" w:rsidRDefault="003B3CD2" w:rsidP="00A571D7">
            <w:pPr>
              <w:pStyle w:val="Pre-contents"/>
            </w:pPr>
            <w:r w:rsidRPr="003B3CD2">
              <w:t>Dagsorden ansvarligt</w:t>
            </w:r>
          </w:p>
        </w:tc>
        <w:tc>
          <w:tcPr>
            <w:tcW w:w="284" w:type="dxa"/>
          </w:tcPr>
          <w:p w14:paraId="5E08F803" w14:textId="77777777" w:rsidR="003B3CD2" w:rsidRPr="003B3CD2" w:rsidRDefault="003B3CD2" w:rsidP="00A571D7">
            <w:pPr>
              <w:pStyle w:val="Pre-contents"/>
            </w:pPr>
            <w:r>
              <w:t>:</w:t>
            </w:r>
          </w:p>
        </w:tc>
        <w:tc>
          <w:tcPr>
            <w:tcW w:w="6798" w:type="dxa"/>
          </w:tcPr>
          <w:p w14:paraId="191F82D4" w14:textId="77777777" w:rsidR="003B3CD2" w:rsidRDefault="003B3CD2" w:rsidP="00A571D7">
            <w:pPr>
              <w:pStyle w:val="Pre-contents"/>
            </w:pPr>
            <w:r>
              <w:t>Navn af personen</w:t>
            </w:r>
          </w:p>
        </w:tc>
      </w:tr>
      <w:tr w:rsidR="003B3CD2" w:rsidRPr="003B3CD2" w14:paraId="0CB17504" w14:textId="77777777" w:rsidTr="00A571D7">
        <w:tc>
          <w:tcPr>
            <w:tcW w:w="2405" w:type="dxa"/>
          </w:tcPr>
          <w:p w14:paraId="104F8C1E" w14:textId="77777777" w:rsidR="003B3CD2" w:rsidRPr="003B3CD2" w:rsidRDefault="003B3CD2" w:rsidP="00A571D7">
            <w:pPr>
              <w:pStyle w:val="Pre-contents"/>
            </w:pPr>
            <w:r w:rsidRPr="003B3CD2">
              <w:t>Sekreter</w:t>
            </w:r>
          </w:p>
        </w:tc>
        <w:tc>
          <w:tcPr>
            <w:tcW w:w="284" w:type="dxa"/>
          </w:tcPr>
          <w:p w14:paraId="56BF2527" w14:textId="77777777" w:rsidR="003B3CD2" w:rsidRPr="003B3CD2" w:rsidRDefault="003B3CD2" w:rsidP="00A571D7">
            <w:pPr>
              <w:pStyle w:val="Pre-contents"/>
            </w:pPr>
            <w:r>
              <w:t>:</w:t>
            </w:r>
          </w:p>
        </w:tc>
        <w:tc>
          <w:tcPr>
            <w:tcW w:w="6798" w:type="dxa"/>
          </w:tcPr>
          <w:p w14:paraId="7E01233A" w14:textId="77777777" w:rsidR="003B3CD2" w:rsidRDefault="003B3CD2" w:rsidP="00A571D7">
            <w:pPr>
              <w:pStyle w:val="Pre-contents"/>
            </w:pPr>
            <w:r>
              <w:t>Navn af personen</w:t>
            </w:r>
          </w:p>
        </w:tc>
      </w:tr>
      <w:tr w:rsidR="003B3CD2" w:rsidRPr="003B3CD2" w14:paraId="03F9EEC8" w14:textId="77777777" w:rsidTr="00A571D7">
        <w:tc>
          <w:tcPr>
            <w:tcW w:w="2405" w:type="dxa"/>
          </w:tcPr>
          <w:p w14:paraId="0EE2C132" w14:textId="77777777" w:rsidR="003B3CD2" w:rsidRPr="003B3CD2" w:rsidRDefault="003B3CD2" w:rsidP="00A571D7">
            <w:pPr>
              <w:pStyle w:val="Pre-contents"/>
            </w:pPr>
            <w:r w:rsidRPr="003B3CD2">
              <w:t>Moderatoren</w:t>
            </w:r>
          </w:p>
        </w:tc>
        <w:tc>
          <w:tcPr>
            <w:tcW w:w="284" w:type="dxa"/>
          </w:tcPr>
          <w:p w14:paraId="2C1A4B1F" w14:textId="77777777" w:rsidR="003B3CD2" w:rsidRPr="003B3CD2" w:rsidRDefault="003B3CD2" w:rsidP="00A571D7">
            <w:pPr>
              <w:pStyle w:val="Pre-contents"/>
            </w:pPr>
            <w:r>
              <w:t>:</w:t>
            </w:r>
          </w:p>
        </w:tc>
        <w:tc>
          <w:tcPr>
            <w:tcW w:w="6798" w:type="dxa"/>
          </w:tcPr>
          <w:p w14:paraId="07C0A155" w14:textId="77777777" w:rsidR="003B3CD2" w:rsidRDefault="003B3CD2" w:rsidP="00A571D7">
            <w:pPr>
              <w:pStyle w:val="Pre-contents"/>
            </w:pPr>
            <w:r>
              <w:t>Navn af personen</w:t>
            </w:r>
          </w:p>
        </w:tc>
      </w:tr>
      <w:tr w:rsidR="00621BBD" w:rsidRPr="003B3CD2" w14:paraId="12076CE6" w14:textId="77777777" w:rsidTr="00A571D7">
        <w:tc>
          <w:tcPr>
            <w:tcW w:w="2405" w:type="dxa"/>
          </w:tcPr>
          <w:p w14:paraId="3B6A3286" w14:textId="223724D3" w:rsidR="00621BBD" w:rsidRPr="003B3CD2" w:rsidRDefault="00621BBD" w:rsidP="00A571D7">
            <w:pPr>
              <w:pStyle w:val="Pre-contents"/>
            </w:pPr>
            <w:r>
              <w:t>Dato</w:t>
            </w:r>
          </w:p>
        </w:tc>
        <w:tc>
          <w:tcPr>
            <w:tcW w:w="284" w:type="dxa"/>
          </w:tcPr>
          <w:p w14:paraId="74212062" w14:textId="388C6B26" w:rsidR="00621BBD" w:rsidRDefault="00621BBD" w:rsidP="00A571D7">
            <w:pPr>
              <w:pStyle w:val="Pre-contents"/>
            </w:pPr>
            <w:r>
              <w:t>:</w:t>
            </w:r>
          </w:p>
        </w:tc>
        <w:tc>
          <w:tcPr>
            <w:tcW w:w="6798" w:type="dxa"/>
          </w:tcPr>
          <w:p w14:paraId="35E44A69" w14:textId="56D3A427" w:rsidR="00621BBD" w:rsidRDefault="00621BBD" w:rsidP="00A571D7">
            <w:pPr>
              <w:pStyle w:val="Pre-contents"/>
            </w:pPr>
            <w:r>
              <w:t>01/01/2021</w:t>
            </w:r>
          </w:p>
        </w:tc>
      </w:tr>
    </w:tbl>
    <w:p w14:paraId="78F05268" w14:textId="77777777" w:rsidR="003B3CD2" w:rsidRPr="003B3CD2" w:rsidRDefault="003B3CD2" w:rsidP="003B3CD2">
      <w:pPr>
        <w:ind w:left="0"/>
        <w:rPr>
          <w:lang w:val="da-DK"/>
        </w:rPr>
      </w:pPr>
    </w:p>
    <w:p w14:paraId="04F013F3" w14:textId="08276EEE" w:rsidR="005E60A4" w:rsidRPr="003509D9" w:rsidRDefault="005E60A4" w:rsidP="005E60A4">
      <w:pPr>
        <w:pStyle w:val="Heading1"/>
        <w:rPr>
          <w:lang w:val="da-DK"/>
        </w:rPr>
      </w:pPr>
      <w:bookmarkStart w:id="6" w:name="_Toc66272571"/>
      <w:r w:rsidRPr="003509D9">
        <w:rPr>
          <w:lang w:val="da-DK"/>
        </w:rPr>
        <w:t>Eventuelt</w:t>
      </w:r>
      <w:bookmarkEnd w:id="6"/>
      <w:r w:rsidR="00A56A25">
        <w:rPr>
          <w:lang w:val="da-DK"/>
        </w:rPr>
        <w:t xml:space="preserve"> (Måske ikke nogvendigt)</w:t>
      </w:r>
    </w:p>
    <w:p w14:paraId="33269F2C" w14:textId="6BB52AB5" w:rsidR="005824FC" w:rsidRPr="003509D9" w:rsidRDefault="005824FC" w:rsidP="005824FC">
      <w:pPr>
        <w:rPr>
          <w:lang w:val="da-DK"/>
        </w:rPr>
      </w:pPr>
    </w:p>
    <w:p w14:paraId="1065F661" w14:textId="43F0665E" w:rsidR="005824FC" w:rsidRPr="003509D9" w:rsidRDefault="00A56A25" w:rsidP="005824FC">
      <w:pPr>
        <w:pStyle w:val="Heading2"/>
        <w:rPr>
          <w:lang w:val="da-DK"/>
        </w:rPr>
      </w:pPr>
      <w:r>
        <w:rPr>
          <w:lang w:val="da-DK"/>
        </w:rPr>
        <w:t xml:space="preserve">?? </w:t>
      </w:r>
      <w:r w:rsidR="003B3CD2">
        <w:rPr>
          <w:lang w:val="da-DK"/>
        </w:rPr>
        <w:t>Ekstra dagsorden point 1</w:t>
      </w:r>
    </w:p>
    <w:p w14:paraId="1B94A15F" w14:textId="599DFE75" w:rsidR="00A30120" w:rsidRPr="003509D9" w:rsidRDefault="00A30120" w:rsidP="003B3CD2">
      <w:pPr>
        <w:ind w:left="0"/>
        <w:rPr>
          <w:lang w:val="da-DK"/>
        </w:rPr>
      </w:pPr>
    </w:p>
    <w:p w14:paraId="1D37AAAB" w14:textId="3C453DA1" w:rsidR="00A30120" w:rsidRPr="003509D9" w:rsidRDefault="00A30120" w:rsidP="00A30120">
      <w:pPr>
        <w:pStyle w:val="ListParagraph"/>
        <w:numPr>
          <w:ilvl w:val="0"/>
          <w:numId w:val="31"/>
        </w:numPr>
        <w:rPr>
          <w:lang w:val="da-DK"/>
        </w:rPr>
      </w:pPr>
    </w:p>
    <w:p w14:paraId="32A9B038" w14:textId="4E83CAED" w:rsidR="005824FC" w:rsidRPr="003509D9" w:rsidRDefault="00A56A25" w:rsidP="005824FC">
      <w:pPr>
        <w:pStyle w:val="Heading2"/>
        <w:rPr>
          <w:lang w:val="da-DK"/>
        </w:rPr>
      </w:pPr>
      <w:r>
        <w:rPr>
          <w:lang w:val="da-DK"/>
        </w:rPr>
        <w:t xml:space="preserve">?? </w:t>
      </w:r>
      <w:r w:rsidR="003B3CD2">
        <w:rPr>
          <w:lang w:val="da-DK"/>
        </w:rPr>
        <w:t>Ekstra dagsorden point 2</w:t>
      </w:r>
    </w:p>
    <w:p w14:paraId="7601EC33" w14:textId="0F2539A2" w:rsidR="00A30120" w:rsidRPr="003509D9" w:rsidRDefault="00A30120" w:rsidP="00A30120">
      <w:pPr>
        <w:rPr>
          <w:lang w:val="da-DK"/>
        </w:rPr>
      </w:pPr>
    </w:p>
    <w:p w14:paraId="2220AC2F" w14:textId="3790EB2F" w:rsidR="00A30120" w:rsidRPr="003509D9" w:rsidRDefault="00A30120" w:rsidP="00A30120">
      <w:pPr>
        <w:pStyle w:val="ListParagraph"/>
        <w:numPr>
          <w:ilvl w:val="0"/>
          <w:numId w:val="30"/>
        </w:numPr>
        <w:rPr>
          <w:lang w:val="da-DK"/>
        </w:rPr>
      </w:pPr>
    </w:p>
    <w:p w14:paraId="13D71E4E" w14:textId="1483D71A" w:rsidR="00E6765B" w:rsidRPr="003509D9" w:rsidRDefault="00E6765B" w:rsidP="00E6765B">
      <w:pPr>
        <w:rPr>
          <w:lang w:val="da-DK"/>
        </w:rPr>
      </w:pPr>
    </w:p>
    <w:p w14:paraId="2D6D96E1" w14:textId="77777777" w:rsidR="00A30120" w:rsidRPr="003509D9" w:rsidRDefault="00A30120" w:rsidP="00274892">
      <w:pPr>
        <w:pStyle w:val="Pre-contents"/>
      </w:pPr>
    </w:p>
    <w:p w14:paraId="5EE6EEC2" w14:textId="77777777" w:rsidR="00A30120" w:rsidRPr="003509D9" w:rsidRDefault="00A30120" w:rsidP="00274892">
      <w:pPr>
        <w:pStyle w:val="Pre-contents"/>
      </w:pPr>
    </w:p>
    <w:p w14:paraId="2370306F" w14:textId="0AD99B22" w:rsidR="00972B05" w:rsidRPr="003509D9" w:rsidRDefault="00972B05" w:rsidP="00274892">
      <w:pPr>
        <w:pStyle w:val="Pre-contents"/>
      </w:pPr>
      <w:r w:rsidRPr="003509D9">
        <w:t xml:space="preserve">Da der ikke blev foreslået yderligere punkter til behandling under eventuelt, blev </w:t>
      </w:r>
      <w:r w:rsidR="00621BBD">
        <w:t>mødet</w:t>
      </w:r>
      <w:r w:rsidRPr="003509D9">
        <w:t xml:space="preserve"> hævet.</w:t>
      </w:r>
    </w:p>
    <w:p w14:paraId="64795EED" w14:textId="5F30290D" w:rsidR="003836BE" w:rsidRPr="003509D9" w:rsidRDefault="003836BE" w:rsidP="00274892">
      <w:pPr>
        <w:pStyle w:val="Pre-contents"/>
      </w:pPr>
    </w:p>
    <w:p w14:paraId="55A3BF6C" w14:textId="7C917336" w:rsidR="000F33CC" w:rsidRPr="003509D9" w:rsidRDefault="00DE3842" w:rsidP="00274892">
      <w:pPr>
        <w:pStyle w:val="Pre-contents"/>
        <w:rPr>
          <w:b/>
          <w:bCs/>
        </w:rPr>
      </w:pPr>
      <w:r w:rsidRPr="003509D9">
        <w:rPr>
          <w:b/>
          <w:bCs/>
        </w:rPr>
        <w:t>Underskrift</w:t>
      </w:r>
    </w:p>
    <w:p w14:paraId="72FDEB54" w14:textId="1239FA84" w:rsidR="00DE3842" w:rsidRPr="003509D9" w:rsidRDefault="00DE3842" w:rsidP="00274892">
      <w:pPr>
        <w:pStyle w:val="Pre-contents"/>
      </w:pPr>
    </w:p>
    <w:p w14:paraId="554C5D50" w14:textId="6DA4AB37" w:rsidR="00DE3842" w:rsidRPr="003509D9" w:rsidRDefault="00DE3842" w:rsidP="00274892">
      <w:pPr>
        <w:pStyle w:val="Pre-contents"/>
      </w:pPr>
    </w:p>
    <w:p w14:paraId="61493F0F" w14:textId="520519CF" w:rsidR="00DE3842" w:rsidRPr="003509D9" w:rsidRDefault="00DE3842" w:rsidP="00274892">
      <w:pPr>
        <w:pStyle w:val="Pre-contents"/>
      </w:pPr>
    </w:p>
    <w:p w14:paraId="28BC019A" w14:textId="07BBEBC3" w:rsidR="00DE3842" w:rsidRPr="003509D9" w:rsidRDefault="00DE3842" w:rsidP="00274892">
      <w:pPr>
        <w:pStyle w:val="Pre-contents"/>
      </w:pPr>
      <w:r w:rsidRPr="003509D9">
        <w:t>_____________________________</w:t>
      </w:r>
    </w:p>
    <w:p w14:paraId="4F5055A8" w14:textId="45C8E747" w:rsidR="00DE3842" w:rsidRDefault="00621BBD" w:rsidP="00274892">
      <w:pPr>
        <w:pStyle w:val="Pre-contents"/>
      </w:pPr>
      <w:r>
        <w:t>Sekreter,</w:t>
      </w:r>
    </w:p>
    <w:p w14:paraId="475D657C" w14:textId="28962F15" w:rsidR="00621BBD" w:rsidRPr="003509D9" w:rsidRDefault="00621BBD" w:rsidP="00274892">
      <w:pPr>
        <w:pStyle w:val="Pre-contents"/>
      </w:pPr>
      <w:r>
        <w:t>Navn af dagsorden ansvarligt</w:t>
      </w:r>
    </w:p>
    <w:sectPr w:rsidR="00621BBD" w:rsidRPr="003509D9" w:rsidSect="00651F3D">
      <w:headerReference w:type="default" r:id="rId8"/>
      <w:footerReference w:type="even" r:id="rId9"/>
      <w:footerReference w:type="default" r:id="rId10"/>
      <w:pgSz w:w="12240" w:h="15840"/>
      <w:pgMar w:top="1804" w:right="1303" w:bottom="1458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DB531" w14:textId="77777777" w:rsidR="003D38D2" w:rsidRDefault="003D38D2" w:rsidP="00274892">
      <w:r>
        <w:separator/>
      </w:r>
    </w:p>
    <w:p w14:paraId="250D158F" w14:textId="77777777" w:rsidR="003D38D2" w:rsidRDefault="003D38D2"/>
  </w:endnote>
  <w:endnote w:type="continuationSeparator" w:id="0">
    <w:p w14:paraId="74AAE4B0" w14:textId="77777777" w:rsidR="003D38D2" w:rsidRDefault="003D38D2" w:rsidP="00274892">
      <w:r>
        <w:continuationSeparator/>
      </w:r>
    </w:p>
    <w:p w14:paraId="5B14174B" w14:textId="77777777" w:rsidR="003D38D2" w:rsidRDefault="003D38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 (Headings)">
    <w:altName w:val="Calibri Light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7302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5C958D" w14:textId="34865609" w:rsidR="00274892" w:rsidRDefault="00274892" w:rsidP="00AD12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0C4915" w14:textId="77777777" w:rsidR="00274892" w:rsidRDefault="00274892" w:rsidP="00274892">
    <w:pPr>
      <w:pStyle w:val="Footer"/>
      <w:ind w:right="360"/>
    </w:pPr>
  </w:p>
  <w:p w14:paraId="02F7BA79" w14:textId="77777777" w:rsidR="00830A1C" w:rsidRDefault="00830A1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882419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6160F2" w14:textId="24E4F0AD" w:rsidR="00274892" w:rsidRDefault="00274892" w:rsidP="00AD12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9025F1" w14:textId="25318ECB" w:rsidR="00830A1C" w:rsidRPr="00A3266B" w:rsidRDefault="00A3266B">
    <w:pPr>
      <w:rPr>
        <w:lang w:val="da-DK"/>
      </w:rPr>
    </w:pPr>
    <w:r>
      <w:rPr>
        <w:lang w:val="da-DK"/>
      </w:rPr>
      <w:t>Møde nummer</w:t>
    </w:r>
    <w:proofErr w:type="gramStart"/>
    <w:r>
      <w:rPr>
        <w:lang w:val="da-DK"/>
      </w:rPr>
      <w:t>: ??</w:t>
    </w:r>
    <w:proofErr w:type="gramEnd"/>
    <w:r>
      <w:rPr>
        <w:lang w:val="da-DK"/>
      </w:rPr>
      <w:t xml:space="preserve"> Dagsorden og notat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B724D" w14:textId="77777777" w:rsidR="003D38D2" w:rsidRDefault="003D38D2" w:rsidP="00274892">
      <w:r>
        <w:separator/>
      </w:r>
    </w:p>
    <w:p w14:paraId="7FACBCA6" w14:textId="77777777" w:rsidR="003D38D2" w:rsidRDefault="003D38D2"/>
  </w:footnote>
  <w:footnote w:type="continuationSeparator" w:id="0">
    <w:p w14:paraId="21A7FC4D" w14:textId="77777777" w:rsidR="003D38D2" w:rsidRDefault="003D38D2" w:rsidP="00274892">
      <w:r>
        <w:continuationSeparator/>
      </w:r>
    </w:p>
    <w:p w14:paraId="4486E21A" w14:textId="77777777" w:rsidR="003D38D2" w:rsidRDefault="003D38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A639E" w14:textId="52277640" w:rsidR="00274892" w:rsidRDefault="00621BB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F06378" wp14:editId="1A3F6263">
          <wp:simplePos x="0" y="0"/>
          <wp:positionH relativeFrom="margin">
            <wp:align>center</wp:align>
          </wp:positionH>
          <wp:positionV relativeFrom="page">
            <wp:posOffset>540385</wp:posOffset>
          </wp:positionV>
          <wp:extent cx="734400" cy="507600"/>
          <wp:effectExtent l="0" t="0" r="2540" b="635"/>
          <wp:wrapNone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5ABF9C" w14:textId="77777777" w:rsidR="00830A1C" w:rsidRDefault="00830A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0000019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DA4DFB"/>
    <w:multiLevelType w:val="hybridMultilevel"/>
    <w:tmpl w:val="E0C8F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9E41D0"/>
    <w:multiLevelType w:val="hybridMultilevel"/>
    <w:tmpl w:val="279616BE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C25C6"/>
    <w:multiLevelType w:val="hybridMultilevel"/>
    <w:tmpl w:val="8D1607A8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55124"/>
    <w:multiLevelType w:val="hybridMultilevel"/>
    <w:tmpl w:val="EE6C4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10854"/>
    <w:multiLevelType w:val="hybridMultilevel"/>
    <w:tmpl w:val="674E80F4"/>
    <w:lvl w:ilvl="0" w:tplc="2DE61712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3" w15:restartNumberingAfterBreak="0">
    <w:nsid w:val="1B2E6838"/>
    <w:multiLevelType w:val="hybridMultilevel"/>
    <w:tmpl w:val="B12EC3F0"/>
    <w:lvl w:ilvl="0" w:tplc="8DC8B35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4" w15:restartNumberingAfterBreak="0">
    <w:nsid w:val="269B4182"/>
    <w:multiLevelType w:val="hybridMultilevel"/>
    <w:tmpl w:val="D1BE1EBE"/>
    <w:lvl w:ilvl="0" w:tplc="8786C512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5" w15:restartNumberingAfterBreak="0">
    <w:nsid w:val="33B608F6"/>
    <w:multiLevelType w:val="hybridMultilevel"/>
    <w:tmpl w:val="62B41734"/>
    <w:lvl w:ilvl="0" w:tplc="6F92A66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6" w15:restartNumberingAfterBreak="0">
    <w:nsid w:val="3ED2314F"/>
    <w:multiLevelType w:val="hybridMultilevel"/>
    <w:tmpl w:val="69DC9EE4"/>
    <w:lvl w:ilvl="0" w:tplc="A2980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965EC"/>
    <w:multiLevelType w:val="hybridMultilevel"/>
    <w:tmpl w:val="8F760770"/>
    <w:lvl w:ilvl="0" w:tplc="7706937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 w15:restartNumberingAfterBreak="0">
    <w:nsid w:val="4AF146CC"/>
    <w:multiLevelType w:val="hybridMultilevel"/>
    <w:tmpl w:val="82BE2AEC"/>
    <w:lvl w:ilvl="0" w:tplc="00000001">
      <w:start w:val="1"/>
      <w:numFmt w:val="bullet"/>
      <w:lvlText w:val="⁃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E6069"/>
    <w:multiLevelType w:val="hybridMultilevel"/>
    <w:tmpl w:val="6FF0C7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D5A40"/>
    <w:multiLevelType w:val="hybridMultilevel"/>
    <w:tmpl w:val="8216EB02"/>
    <w:lvl w:ilvl="0" w:tplc="C1B0082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1" w15:restartNumberingAfterBreak="0">
    <w:nsid w:val="52DB51DE"/>
    <w:multiLevelType w:val="hybridMultilevel"/>
    <w:tmpl w:val="E9086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97634"/>
    <w:multiLevelType w:val="hybridMultilevel"/>
    <w:tmpl w:val="D842E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24060"/>
    <w:multiLevelType w:val="hybridMultilevel"/>
    <w:tmpl w:val="B4A6DE10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F480E"/>
    <w:multiLevelType w:val="hybridMultilevel"/>
    <w:tmpl w:val="EE6C4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D24EE"/>
    <w:multiLevelType w:val="hybridMultilevel"/>
    <w:tmpl w:val="9832401C"/>
    <w:lvl w:ilvl="0" w:tplc="2334C9E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6" w15:restartNumberingAfterBreak="0">
    <w:nsid w:val="5F3E1D54"/>
    <w:multiLevelType w:val="hybridMultilevel"/>
    <w:tmpl w:val="AFEA4194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E36E5"/>
    <w:multiLevelType w:val="hybridMultilevel"/>
    <w:tmpl w:val="6A301362"/>
    <w:lvl w:ilvl="0" w:tplc="994471D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8" w15:restartNumberingAfterBreak="0">
    <w:nsid w:val="638651AD"/>
    <w:multiLevelType w:val="hybridMultilevel"/>
    <w:tmpl w:val="7C147F56"/>
    <w:lvl w:ilvl="0" w:tplc="FAA432E2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9" w15:restartNumberingAfterBreak="0">
    <w:nsid w:val="664F29D9"/>
    <w:multiLevelType w:val="hybridMultilevel"/>
    <w:tmpl w:val="570CF9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9A0887"/>
    <w:multiLevelType w:val="hybridMultilevel"/>
    <w:tmpl w:val="6FF0C7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008E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86C203C"/>
    <w:multiLevelType w:val="hybridMultilevel"/>
    <w:tmpl w:val="2552306A"/>
    <w:lvl w:ilvl="0" w:tplc="A11AD1E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3" w15:restartNumberingAfterBreak="0">
    <w:nsid w:val="79225828"/>
    <w:multiLevelType w:val="hybridMultilevel"/>
    <w:tmpl w:val="59104078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050CC"/>
    <w:multiLevelType w:val="hybridMultilevel"/>
    <w:tmpl w:val="B2806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0B7892"/>
    <w:multiLevelType w:val="hybridMultilevel"/>
    <w:tmpl w:val="A614D8F6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A1690"/>
    <w:multiLevelType w:val="hybridMultilevel"/>
    <w:tmpl w:val="73B2078A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1"/>
  </w:num>
  <w:num w:numId="10">
    <w:abstractNumId w:val="18"/>
  </w:num>
  <w:num w:numId="11">
    <w:abstractNumId w:val="35"/>
  </w:num>
  <w:num w:numId="12">
    <w:abstractNumId w:val="36"/>
  </w:num>
  <w:num w:numId="13">
    <w:abstractNumId w:val="23"/>
  </w:num>
  <w:num w:numId="14">
    <w:abstractNumId w:val="9"/>
  </w:num>
  <w:num w:numId="15">
    <w:abstractNumId w:val="26"/>
  </w:num>
  <w:num w:numId="16">
    <w:abstractNumId w:val="33"/>
  </w:num>
  <w:num w:numId="17">
    <w:abstractNumId w:val="10"/>
  </w:num>
  <w:num w:numId="18">
    <w:abstractNumId w:val="34"/>
  </w:num>
  <w:num w:numId="19">
    <w:abstractNumId w:val="8"/>
  </w:num>
  <w:num w:numId="20">
    <w:abstractNumId w:val="22"/>
  </w:num>
  <w:num w:numId="21">
    <w:abstractNumId w:val="24"/>
  </w:num>
  <w:num w:numId="22">
    <w:abstractNumId w:val="11"/>
  </w:num>
  <w:num w:numId="23">
    <w:abstractNumId w:val="31"/>
  </w:num>
  <w:num w:numId="24">
    <w:abstractNumId w:val="16"/>
  </w:num>
  <w:num w:numId="25">
    <w:abstractNumId w:val="29"/>
  </w:num>
  <w:num w:numId="26">
    <w:abstractNumId w:val="30"/>
  </w:num>
  <w:num w:numId="27">
    <w:abstractNumId w:val="19"/>
  </w:num>
  <w:num w:numId="28">
    <w:abstractNumId w:val="20"/>
  </w:num>
  <w:num w:numId="29">
    <w:abstractNumId w:val="15"/>
  </w:num>
  <w:num w:numId="30">
    <w:abstractNumId w:val="32"/>
  </w:num>
  <w:num w:numId="31">
    <w:abstractNumId w:val="17"/>
  </w:num>
  <w:num w:numId="32">
    <w:abstractNumId w:val="27"/>
  </w:num>
  <w:num w:numId="33">
    <w:abstractNumId w:val="25"/>
  </w:num>
  <w:num w:numId="34">
    <w:abstractNumId w:val="28"/>
  </w:num>
  <w:num w:numId="35">
    <w:abstractNumId w:val="12"/>
  </w:num>
  <w:num w:numId="36">
    <w:abstractNumId w:val="1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BE"/>
    <w:rsid w:val="000F33CC"/>
    <w:rsid w:val="00115D96"/>
    <w:rsid w:val="00210AAE"/>
    <w:rsid w:val="0024005D"/>
    <w:rsid w:val="00253621"/>
    <w:rsid w:val="00274892"/>
    <w:rsid w:val="002C47DB"/>
    <w:rsid w:val="00317AD7"/>
    <w:rsid w:val="003509D9"/>
    <w:rsid w:val="003836BE"/>
    <w:rsid w:val="003B35FA"/>
    <w:rsid w:val="003B3CD2"/>
    <w:rsid w:val="003D38D2"/>
    <w:rsid w:val="00447DE0"/>
    <w:rsid w:val="00463836"/>
    <w:rsid w:val="005824FC"/>
    <w:rsid w:val="005E60A4"/>
    <w:rsid w:val="00604773"/>
    <w:rsid w:val="006076F1"/>
    <w:rsid w:val="0061581A"/>
    <w:rsid w:val="00621BBD"/>
    <w:rsid w:val="00651F3D"/>
    <w:rsid w:val="00763923"/>
    <w:rsid w:val="00771AB3"/>
    <w:rsid w:val="00830A1C"/>
    <w:rsid w:val="008B6E66"/>
    <w:rsid w:val="00972B05"/>
    <w:rsid w:val="00A30120"/>
    <w:rsid w:val="00A3266B"/>
    <w:rsid w:val="00A56A25"/>
    <w:rsid w:val="00AB2B36"/>
    <w:rsid w:val="00AF7BA9"/>
    <w:rsid w:val="00B254AB"/>
    <w:rsid w:val="00C53380"/>
    <w:rsid w:val="00D517E5"/>
    <w:rsid w:val="00DE3842"/>
    <w:rsid w:val="00E30A4A"/>
    <w:rsid w:val="00E6765B"/>
    <w:rsid w:val="00EA31A8"/>
    <w:rsid w:val="00ED2BA4"/>
    <w:rsid w:val="00FD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A3FC9"/>
  <w15:chartTrackingRefBased/>
  <w15:docId w15:val="{CE3650A5-41E5-3945-BC4C-20B44168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120"/>
    <w:pPr>
      <w:spacing w:after="60"/>
      <w:ind w:left="454"/>
    </w:pPr>
    <w:rPr>
      <w:rFonts w:ascii="Helvetica Light" w:hAnsi="Helvetica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4FC"/>
    <w:pPr>
      <w:keepNext/>
      <w:keepLines/>
      <w:numPr>
        <w:numId w:val="23"/>
      </w:numPr>
      <w:spacing w:before="240"/>
      <w:outlineLvl w:val="0"/>
    </w:pPr>
    <w:rPr>
      <w:rFonts w:ascii="Helvetica" w:eastAsiaTheme="majorEastAsia" w:hAnsi="Helvetica" w:cs="Times New Roman (Headings CS)"/>
      <w:b/>
      <w:caps/>
      <w:color w:val="000000" w:themeColor="text1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20"/>
    <w:pPr>
      <w:keepNext/>
      <w:keepLines/>
      <w:numPr>
        <w:ilvl w:val="1"/>
        <w:numId w:val="23"/>
      </w:numPr>
      <w:spacing w:before="40"/>
      <w:outlineLvl w:val="1"/>
    </w:pPr>
    <w:rPr>
      <w:rFonts w:ascii="Helvetica" w:eastAsiaTheme="majorEastAsia" w:hAnsi="Helvetica" w:cstheme="majorBidi"/>
      <w:b/>
      <w:color w:val="595959" w:themeColor="text1" w:themeTint="A6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0A4"/>
    <w:pPr>
      <w:keepNext/>
      <w:keepLines/>
      <w:numPr>
        <w:ilvl w:val="2"/>
        <w:numId w:val="2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0A4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0A4"/>
    <w:pPr>
      <w:keepNext/>
      <w:keepLines/>
      <w:numPr>
        <w:ilvl w:val="4"/>
        <w:numId w:val="2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0A4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0A4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0A4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0A4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6B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30120"/>
    <w:pPr>
      <w:widowControl w:val="0"/>
      <w:autoSpaceDE w:val="0"/>
      <w:autoSpaceDN w:val="0"/>
    </w:pPr>
    <w:rPr>
      <w:rFonts w:eastAsia="Trebuchet MS" w:cs="Trebuchet MS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30120"/>
    <w:rPr>
      <w:rFonts w:ascii="Helvetica Light" w:eastAsia="Trebuchet MS" w:hAnsi="Helvetica Light" w:cs="Trebuchet M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72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B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24FC"/>
    <w:rPr>
      <w:rFonts w:ascii="Helvetica" w:eastAsiaTheme="majorEastAsia" w:hAnsi="Helvetica" w:cs="Times New Roman (Headings CS)"/>
      <w:b/>
      <w:caps/>
      <w:color w:val="000000" w:themeColor="text1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120"/>
    <w:rPr>
      <w:rFonts w:ascii="Helvetica" w:eastAsiaTheme="majorEastAsia" w:hAnsi="Helvetica" w:cstheme="majorBidi"/>
      <w:b/>
      <w:color w:val="595959" w:themeColor="text1" w:themeTint="A6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0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0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0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0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0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0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0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30120"/>
    <w:pPr>
      <w:tabs>
        <w:tab w:val="left" w:pos="480"/>
        <w:tab w:val="right" w:pos="10055"/>
      </w:tabs>
      <w:ind w:left="482" w:hanging="482"/>
    </w:pPr>
    <w:rPr>
      <w:rFonts w:ascii="Helvetica" w:hAnsi="Helvetica" w:cs="Calibri Light (Headings)"/>
      <w:bCs/>
    </w:rPr>
  </w:style>
  <w:style w:type="paragraph" w:styleId="TOC2">
    <w:name w:val="toc 2"/>
    <w:basedOn w:val="Normal"/>
    <w:next w:val="Normal"/>
    <w:autoRedefine/>
    <w:uiPriority w:val="39"/>
    <w:unhideWhenUsed/>
    <w:rsid w:val="005E60A4"/>
    <w:pPr>
      <w:spacing w:before="240"/>
    </w:pPr>
    <w:rPr>
      <w:rFonts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E60A4"/>
    <w:pPr>
      <w:ind w:left="240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E60A4"/>
    <w:pPr>
      <w:ind w:left="480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E60A4"/>
    <w:pPr>
      <w:ind w:left="72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E60A4"/>
    <w:pPr>
      <w:ind w:left="96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E60A4"/>
    <w:pPr>
      <w:ind w:left="120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E60A4"/>
    <w:pPr>
      <w:ind w:left="144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E60A4"/>
    <w:pPr>
      <w:ind w:left="1680"/>
    </w:pPr>
    <w:rPr>
      <w:rFonts w:cstheme="minorHAnsi"/>
      <w:szCs w:val="20"/>
    </w:rPr>
  </w:style>
  <w:style w:type="table" w:styleId="TableGrid">
    <w:name w:val="Table Grid"/>
    <w:basedOn w:val="TableNormal"/>
    <w:uiPriority w:val="39"/>
    <w:rsid w:val="00AB2B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-contents">
    <w:name w:val="Pre-contents"/>
    <w:basedOn w:val="BodyText"/>
    <w:qFormat/>
    <w:rsid w:val="00274892"/>
    <w:pPr>
      <w:ind w:left="0"/>
    </w:pPr>
    <w:rPr>
      <w:rFonts w:cstheme="minorHAnsi"/>
      <w:szCs w:val="22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2748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892"/>
    <w:rPr>
      <w:rFonts w:ascii="Helvetica Light" w:hAnsi="Helvetica Light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74892"/>
  </w:style>
  <w:style w:type="paragraph" w:styleId="Header">
    <w:name w:val="header"/>
    <w:basedOn w:val="Normal"/>
    <w:link w:val="HeaderChar"/>
    <w:uiPriority w:val="99"/>
    <w:unhideWhenUsed/>
    <w:rsid w:val="002748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892"/>
    <w:rPr>
      <w:rFonts w:ascii="Helvetica Light" w:hAnsi="Helvetica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6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4480AF-4E2E-634A-8119-55E72D230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Smith</dc:creator>
  <cp:keywords/>
  <dc:description/>
  <cp:lastModifiedBy>Rob Smith</cp:lastModifiedBy>
  <cp:revision>5</cp:revision>
  <cp:lastPrinted>2021-01-25T09:59:00Z</cp:lastPrinted>
  <dcterms:created xsi:type="dcterms:W3CDTF">2021-03-10T10:18:00Z</dcterms:created>
  <dcterms:modified xsi:type="dcterms:W3CDTF">2021-04-15T14:12:00Z</dcterms:modified>
</cp:coreProperties>
</file>